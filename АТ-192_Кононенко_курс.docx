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C6FE" w14:textId="542EE7F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Одесский Национальный Политехнический Университет</w:t>
      </w:r>
    </w:p>
    <w:p w14:paraId="5A89F017" w14:textId="36C0757D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Кафедра «</w:t>
      </w:r>
      <w:r>
        <w:rPr>
          <w:rFonts w:eastAsia="Calibri"/>
          <w:sz w:val="28"/>
          <w:szCs w:val="28"/>
          <w:lang w:eastAsia="en-US"/>
        </w:rPr>
        <w:t>Компьютеризированные системы управления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78CC78D2" w14:textId="77777777" w:rsidR="00EC584B" w:rsidRPr="00EC584B" w:rsidRDefault="00EC584B" w:rsidP="00EC584B">
      <w:pPr>
        <w:spacing w:line="960" w:lineRule="auto"/>
        <w:jc w:val="center"/>
        <w:rPr>
          <w:rFonts w:eastAsia="Calibri"/>
          <w:sz w:val="28"/>
          <w:szCs w:val="28"/>
          <w:lang w:eastAsia="en-US"/>
        </w:rPr>
      </w:pPr>
    </w:p>
    <w:p w14:paraId="574401A8" w14:textId="40936CB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C584B">
        <w:rPr>
          <w:rFonts w:eastAsia="Calibri"/>
          <w:b/>
          <w:sz w:val="28"/>
          <w:szCs w:val="28"/>
          <w:lang w:eastAsia="en-US"/>
        </w:rPr>
        <w:t>КУРСОВА</w:t>
      </w:r>
      <w:r>
        <w:rPr>
          <w:rFonts w:eastAsia="Calibri"/>
          <w:b/>
          <w:sz w:val="28"/>
          <w:szCs w:val="28"/>
          <w:lang w:eastAsia="en-US"/>
        </w:rPr>
        <w:t>Я</w:t>
      </w:r>
      <w:r w:rsidRPr="00EC584B">
        <w:rPr>
          <w:rFonts w:eastAsia="Calibri"/>
          <w:b/>
          <w:sz w:val="28"/>
          <w:szCs w:val="28"/>
          <w:lang w:eastAsia="en-US"/>
        </w:rPr>
        <w:t xml:space="preserve"> РОБОТА</w:t>
      </w:r>
    </w:p>
    <w:p w14:paraId="67005D20" w14:textId="7777777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14017F53" w14:textId="1E8A8A9F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дисциплине</w:t>
      </w:r>
      <w:r w:rsidRPr="00EC584B">
        <w:rPr>
          <w:rFonts w:eastAsia="Calibri"/>
          <w:sz w:val="28"/>
          <w:szCs w:val="28"/>
          <w:lang w:eastAsia="en-US"/>
        </w:rPr>
        <w:t xml:space="preserve"> «</w:t>
      </w:r>
      <w:r>
        <w:rPr>
          <w:rFonts w:eastAsia="Calibri"/>
          <w:sz w:val="28"/>
          <w:szCs w:val="28"/>
          <w:lang w:eastAsia="en-US"/>
        </w:rPr>
        <w:t>Современные технологии программирования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187E5FCF" w14:textId="42FD901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на тему: «</w:t>
      </w:r>
      <w:r>
        <w:rPr>
          <w:rFonts w:eastAsia="Calibri"/>
          <w:sz w:val="28"/>
          <w:szCs w:val="28"/>
          <w:lang w:eastAsia="en-US"/>
        </w:rPr>
        <w:t>Эмуляция работы операционной системы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31F9A098" w14:textId="77777777" w:rsidR="00057F93" w:rsidRDefault="00057F93" w:rsidP="00EC584B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29F0E385" w14:textId="77777777" w:rsidR="00057F93" w:rsidRDefault="00057F93" w:rsidP="00EC584B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71AD6984" w14:textId="77777777" w:rsidR="00057F93" w:rsidRDefault="00057F93" w:rsidP="00EC584B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72F3224B" w14:textId="77777777" w:rsidR="00057F93" w:rsidRDefault="00057F93" w:rsidP="00EC584B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27597239" w14:textId="77777777" w:rsidR="00057F93" w:rsidRDefault="00057F93" w:rsidP="00EC584B">
      <w:pPr>
        <w:spacing w:line="360" w:lineRule="auto"/>
        <w:ind w:left="4395"/>
        <w:rPr>
          <w:rFonts w:eastAsia="Calibri"/>
          <w:sz w:val="28"/>
          <w:szCs w:val="28"/>
          <w:lang w:eastAsia="en-US"/>
        </w:rPr>
      </w:pPr>
    </w:p>
    <w:p w14:paraId="5EA8D98C" w14:textId="74777F3E" w:rsidR="00EC584B" w:rsidRPr="00057F93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 w:rsidRPr="00EC584B">
        <w:rPr>
          <w:rFonts w:eastAsia="Calibri"/>
          <w:sz w:val="26"/>
          <w:szCs w:val="26"/>
          <w:lang w:eastAsia="en-US"/>
        </w:rPr>
        <w:t xml:space="preserve">Студента </w:t>
      </w:r>
      <w:r w:rsidR="00892ED8">
        <w:rPr>
          <w:rFonts w:eastAsia="Calibri"/>
          <w:sz w:val="26"/>
          <w:szCs w:val="26"/>
          <w:lang w:eastAsia="en-US"/>
        </w:rPr>
        <w:t>3</w:t>
      </w:r>
      <w:r w:rsidRPr="00EC584B">
        <w:rPr>
          <w:rFonts w:eastAsia="Calibri"/>
          <w:sz w:val="26"/>
          <w:szCs w:val="26"/>
          <w:lang w:eastAsia="en-US"/>
        </w:rPr>
        <w:t xml:space="preserve"> курс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, груп</w:t>
      </w:r>
      <w:r>
        <w:rPr>
          <w:rFonts w:eastAsia="Calibri"/>
          <w:sz w:val="26"/>
          <w:szCs w:val="26"/>
          <w:lang w:eastAsia="en-US"/>
        </w:rPr>
        <w:t>пы</w:t>
      </w:r>
      <w:r w:rsidRPr="00EC584B">
        <w:rPr>
          <w:rFonts w:eastAsia="Calibri"/>
          <w:sz w:val="26"/>
          <w:szCs w:val="26"/>
          <w:lang w:eastAsia="en-US"/>
        </w:rPr>
        <w:t xml:space="preserve"> АТ–1</w:t>
      </w:r>
      <w:r w:rsidR="00057F93" w:rsidRPr="00057F93">
        <w:rPr>
          <w:rFonts w:eastAsia="Calibri"/>
          <w:sz w:val="26"/>
          <w:szCs w:val="26"/>
          <w:lang w:eastAsia="en-US"/>
        </w:rPr>
        <w:t>92</w:t>
      </w:r>
    </w:p>
    <w:p w14:paraId="0EAEA8E1" w14:textId="24778BC8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специальности</w:t>
      </w:r>
      <w:r w:rsidRPr="00EC584B">
        <w:rPr>
          <w:rFonts w:eastAsia="Calibri"/>
          <w:sz w:val="26"/>
          <w:szCs w:val="26"/>
          <w:lang w:eastAsia="en-US"/>
        </w:rPr>
        <w:t xml:space="preserve"> «</w:t>
      </w:r>
      <w:r>
        <w:rPr>
          <w:rFonts w:eastAsia="Calibri"/>
          <w:sz w:val="26"/>
          <w:szCs w:val="26"/>
          <w:lang w:eastAsia="en-US"/>
        </w:rPr>
        <w:t>Автоматизация и компьютерно-интегрированные технологии</w:t>
      </w:r>
      <w:r w:rsidRPr="00EC584B">
        <w:rPr>
          <w:rFonts w:eastAsia="Calibri"/>
          <w:sz w:val="26"/>
          <w:szCs w:val="26"/>
          <w:lang w:eastAsia="en-US"/>
        </w:rPr>
        <w:t>»</w:t>
      </w:r>
    </w:p>
    <w:p w14:paraId="5D916B1F" w14:textId="588DE86D" w:rsidR="00EC584B" w:rsidRPr="00057F93" w:rsidRDefault="00057F9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Кононенко Н.В.</w:t>
      </w:r>
    </w:p>
    <w:p w14:paraId="2EC7649F" w14:textId="5F999D0B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</w:t>
      </w:r>
      <w:r w:rsidRPr="00EC584B">
        <w:rPr>
          <w:rFonts w:eastAsia="Calibri"/>
          <w:sz w:val="26"/>
          <w:szCs w:val="26"/>
          <w:lang w:eastAsia="en-US"/>
        </w:rPr>
        <w:t>: доц. Сперанский В.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.</w:t>
      </w:r>
    </w:p>
    <w:p w14:paraId="326BF1D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722A9DC6" w14:textId="66E9EFDF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Национальная </w:t>
      </w:r>
      <w:proofErr w:type="gramStart"/>
      <w:r w:rsidR="00740383">
        <w:rPr>
          <w:rFonts w:eastAsia="Calibri"/>
          <w:sz w:val="26"/>
          <w:szCs w:val="26"/>
          <w:lang w:eastAsia="en-US"/>
        </w:rPr>
        <w:t>ш</w:t>
      </w:r>
      <w:r>
        <w:rPr>
          <w:rFonts w:eastAsia="Calibri"/>
          <w:sz w:val="26"/>
          <w:szCs w:val="26"/>
          <w:lang w:eastAsia="en-US"/>
        </w:rPr>
        <w:t>кала</w:t>
      </w:r>
      <w:r w:rsidRPr="00EC584B">
        <w:rPr>
          <w:rFonts w:eastAsia="Calibri"/>
          <w:sz w:val="26"/>
          <w:szCs w:val="26"/>
          <w:lang w:eastAsia="en-US"/>
        </w:rPr>
        <w:t>:_</w:t>
      </w:r>
      <w:proofErr w:type="gramEnd"/>
      <w:r w:rsidRPr="00EC584B">
        <w:rPr>
          <w:rFonts w:eastAsia="Calibri"/>
          <w:sz w:val="26"/>
          <w:szCs w:val="26"/>
          <w:lang w:eastAsia="en-US"/>
        </w:rPr>
        <w:t>__________________</w:t>
      </w:r>
    </w:p>
    <w:p w14:paraId="67F3A3BF" w14:textId="346B4E4F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Количество </w:t>
      </w:r>
      <w:proofErr w:type="gramStart"/>
      <w:r>
        <w:rPr>
          <w:rFonts w:eastAsia="Calibri"/>
          <w:sz w:val="26"/>
          <w:szCs w:val="26"/>
          <w:lang w:eastAsia="en-US"/>
        </w:rPr>
        <w:t>баллов</w:t>
      </w:r>
      <w:r w:rsidR="00EC584B" w:rsidRPr="00EC584B">
        <w:rPr>
          <w:rFonts w:eastAsia="Calibri"/>
          <w:sz w:val="26"/>
          <w:szCs w:val="26"/>
          <w:lang w:eastAsia="en-US"/>
        </w:rPr>
        <w:t>:_</w:t>
      </w:r>
      <w:proofErr w:type="gramEnd"/>
      <w:r w:rsidR="00EC584B" w:rsidRPr="00EC584B">
        <w:rPr>
          <w:rFonts w:eastAsia="Calibri"/>
          <w:sz w:val="26"/>
          <w:szCs w:val="26"/>
          <w:lang w:eastAsia="en-US"/>
        </w:rPr>
        <w:t>____________________</w:t>
      </w:r>
    </w:p>
    <w:p w14:paraId="08DDC91B" w14:textId="6B95090C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Оценка</w:t>
      </w:r>
      <w:r w:rsidR="00EC584B" w:rsidRPr="00EC584B">
        <w:rPr>
          <w:rFonts w:eastAsia="Calibri"/>
          <w:sz w:val="26"/>
          <w:szCs w:val="26"/>
          <w:lang w:eastAsia="en-US"/>
        </w:rPr>
        <w:t>: ECTS________________________</w:t>
      </w:r>
      <w:r>
        <w:rPr>
          <w:rFonts w:eastAsia="Calibri"/>
          <w:sz w:val="26"/>
          <w:szCs w:val="26"/>
          <w:lang w:eastAsia="en-US"/>
        </w:rPr>
        <w:t>_</w:t>
      </w:r>
    </w:p>
    <w:p w14:paraId="3F78C7C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lang w:eastAsia="en-US"/>
        </w:rPr>
      </w:pPr>
    </w:p>
    <w:p w14:paraId="1796101E" w14:textId="69FC7AC9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="00740383">
        <w:rPr>
          <w:rFonts w:eastAsia="Calibri"/>
          <w:sz w:val="20"/>
          <w:szCs w:val="20"/>
          <w:lang w:eastAsia="en-US"/>
        </w:rPr>
        <w:t xml:space="preserve">Члены </w:t>
      </w:r>
      <w:proofErr w:type="gramStart"/>
      <w:r w:rsidR="00740383">
        <w:rPr>
          <w:rFonts w:eastAsia="Calibri"/>
          <w:sz w:val="20"/>
          <w:szCs w:val="20"/>
          <w:lang w:eastAsia="en-US"/>
        </w:rPr>
        <w:t>комиссии</w:t>
      </w:r>
      <w:r w:rsidRPr="00EC584B">
        <w:rPr>
          <w:rFonts w:eastAsia="Calibri"/>
          <w:sz w:val="20"/>
          <w:szCs w:val="20"/>
          <w:lang w:eastAsia="en-US"/>
        </w:rPr>
        <w:t xml:space="preserve">  _</w:t>
      </w:r>
      <w:proofErr w:type="gramEnd"/>
      <w:r w:rsidRPr="00EC584B">
        <w:rPr>
          <w:rFonts w:eastAsia="Calibri"/>
          <w:sz w:val="20"/>
          <w:szCs w:val="20"/>
          <w:lang w:eastAsia="en-US"/>
        </w:rPr>
        <w:t>____________   ___________________________</w:t>
      </w:r>
      <w:r w:rsidR="00740383">
        <w:rPr>
          <w:rFonts w:eastAsia="Calibri"/>
          <w:sz w:val="20"/>
          <w:szCs w:val="20"/>
          <w:lang w:eastAsia="en-US"/>
        </w:rPr>
        <w:t>_______</w:t>
      </w:r>
    </w:p>
    <w:p w14:paraId="72F5000C" w14:textId="350B9258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Pr="00EC584B">
        <w:rPr>
          <w:rFonts w:eastAsia="Calibri"/>
          <w:sz w:val="20"/>
          <w:szCs w:val="20"/>
          <w:lang w:eastAsia="en-US"/>
        </w:rPr>
        <w:t>)</w:t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proofErr w:type="gramStart"/>
      <w:r w:rsidRPr="00EC584B">
        <w:rPr>
          <w:rFonts w:eastAsia="Calibri"/>
          <w:sz w:val="20"/>
          <w:szCs w:val="20"/>
          <w:lang w:eastAsia="en-US"/>
        </w:rPr>
        <w:t xml:space="preserve">   (</w:t>
      </w:r>
      <w:proofErr w:type="gramEnd"/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Pr="00EC584B">
        <w:rPr>
          <w:rFonts w:eastAsia="Calibri"/>
          <w:sz w:val="20"/>
          <w:szCs w:val="20"/>
          <w:lang w:eastAsia="en-US"/>
        </w:rPr>
        <w:t>)</w:t>
      </w:r>
    </w:p>
    <w:p w14:paraId="3C0FD28E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460D77B7" w14:textId="66E4F05E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proofErr w:type="gramStart"/>
      <w:r w:rsidR="00740383" w:rsidRPr="00EC584B">
        <w:rPr>
          <w:rFonts w:eastAsia="Calibri"/>
          <w:sz w:val="20"/>
          <w:szCs w:val="20"/>
          <w:lang w:eastAsia="en-US"/>
        </w:rPr>
        <w:t xml:space="preserve">   (</w:t>
      </w:r>
      <w:proofErr w:type="gramEnd"/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0DB67110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2B1C3487" w14:textId="64F819FC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proofErr w:type="gramStart"/>
      <w:r w:rsidR="00740383" w:rsidRPr="00EC584B">
        <w:rPr>
          <w:rFonts w:eastAsia="Calibri"/>
          <w:sz w:val="20"/>
          <w:szCs w:val="20"/>
          <w:lang w:eastAsia="en-US"/>
        </w:rPr>
        <w:t xml:space="preserve">   (</w:t>
      </w:r>
      <w:proofErr w:type="gramEnd"/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7417DDFB" w14:textId="77777777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254551A6" w14:textId="77777777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6F5A0F17" w14:textId="1957B73A" w:rsidR="00EC584B" w:rsidRPr="00EC584B" w:rsidRDefault="00740383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</w:t>
      </w:r>
      <w:r w:rsidR="00EC584B" w:rsidRPr="00EC584B">
        <w:rPr>
          <w:rFonts w:eastAsia="Calibri"/>
          <w:sz w:val="28"/>
          <w:szCs w:val="28"/>
          <w:lang w:eastAsia="en-US"/>
        </w:rPr>
        <w:t>. Одес</w:t>
      </w:r>
      <w:r>
        <w:rPr>
          <w:rFonts w:eastAsia="Calibri"/>
          <w:sz w:val="28"/>
          <w:szCs w:val="28"/>
          <w:lang w:eastAsia="en-US"/>
        </w:rPr>
        <w:t>с</w:t>
      </w:r>
      <w:r w:rsidR="00EC584B" w:rsidRPr="00EC584B">
        <w:rPr>
          <w:rFonts w:eastAsia="Calibri"/>
          <w:sz w:val="28"/>
          <w:szCs w:val="28"/>
          <w:lang w:eastAsia="en-US"/>
        </w:rPr>
        <w:t>а – 20</w:t>
      </w:r>
      <w:r>
        <w:rPr>
          <w:rFonts w:eastAsia="Calibri"/>
          <w:sz w:val="28"/>
          <w:szCs w:val="28"/>
          <w:lang w:eastAsia="en-US"/>
        </w:rPr>
        <w:t>2</w:t>
      </w:r>
      <w:r w:rsidR="00057F93">
        <w:rPr>
          <w:rFonts w:eastAsia="Calibri"/>
          <w:sz w:val="28"/>
          <w:szCs w:val="28"/>
          <w:lang w:eastAsia="en-US"/>
        </w:rPr>
        <w:t>1</w:t>
      </w:r>
      <w:r w:rsidR="00EC584B" w:rsidRPr="00EC584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31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FB107" w14:textId="20D5B33D" w:rsidR="000C50F7" w:rsidRDefault="000C50F7">
          <w:pPr>
            <w:pStyle w:val="a4"/>
            <w:rPr>
              <w:rFonts w:ascii="Times New Roman" w:hAnsi="Times New Roman" w:cs="Times New Roman"/>
            </w:rPr>
          </w:pPr>
          <w:r w:rsidRPr="000C50F7">
            <w:rPr>
              <w:rFonts w:ascii="Times New Roman" w:hAnsi="Times New Roman" w:cs="Times New Roman"/>
            </w:rPr>
            <w:t>Оглавление</w:t>
          </w:r>
        </w:p>
        <w:p w14:paraId="4149EC7F" w14:textId="77777777" w:rsidR="000C50F7" w:rsidRPr="000C50F7" w:rsidRDefault="000C50F7" w:rsidP="000C50F7"/>
        <w:p w14:paraId="4A5114B0" w14:textId="176561A1" w:rsidR="00892ED8" w:rsidRDefault="000C50F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95182" w:history="1">
            <w:r w:rsidR="00892ED8" w:rsidRPr="0093595B">
              <w:rPr>
                <w:rStyle w:val="a3"/>
                <w:noProof/>
              </w:rPr>
              <w:t>Введение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3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3937B3B" w14:textId="711D8E92" w:rsidR="00892ED8" w:rsidRDefault="00057F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3" w:history="1">
            <w:r w:rsidR="00892ED8" w:rsidRPr="0093595B">
              <w:rPr>
                <w:rStyle w:val="a3"/>
                <w:noProof/>
              </w:rPr>
              <w:t>Задание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BEB515C" w14:textId="49365268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4" w:history="1">
            <w:r w:rsidR="00892ED8" w:rsidRPr="0093595B">
              <w:rPr>
                <w:rStyle w:val="a3"/>
                <w:noProof/>
              </w:rPr>
              <w:t>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Структура приложения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D9D28D6" w14:textId="36BAA945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5" w:history="1">
            <w:r w:rsidR="00892ED8" w:rsidRPr="0093595B">
              <w:rPr>
                <w:rStyle w:val="a3"/>
                <w:noProof/>
              </w:rPr>
              <w:t>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Модели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13481AB" w14:textId="03A8AEE2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6" w:history="1">
            <w:r w:rsidR="00892ED8" w:rsidRPr="0093595B">
              <w:rPr>
                <w:rStyle w:val="a3"/>
                <w:noProof/>
                <w:lang w:val="pl-PL"/>
              </w:rPr>
              <w:t>1.1.1.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Process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65F547C" w14:textId="52AE5C0F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7" w:history="1">
            <w:r w:rsidR="00892ED8" w:rsidRPr="0093595B">
              <w:rPr>
                <w:rStyle w:val="a3"/>
                <w:noProof/>
                <w:lang w:val="pl-PL"/>
              </w:rPr>
              <w:t>1.1.2.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Queue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39114E" w14:textId="46D74096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8" w:history="1">
            <w:r w:rsidR="00892ED8" w:rsidRPr="0093595B">
              <w:rPr>
                <w:rStyle w:val="a3"/>
                <w:noProof/>
                <w:lang w:val="pl-PL"/>
              </w:rPr>
              <w:t>1.1.3.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MemoryBlock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259CBA2" w14:textId="7326E07D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9" w:history="1">
            <w:r w:rsidR="00892ED8" w:rsidRPr="0093595B">
              <w:rPr>
                <w:rStyle w:val="a3"/>
                <w:noProof/>
                <w:lang w:val="pl-PL"/>
              </w:rPr>
              <w:t>1.1.4.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9E5C7B7" w14:textId="1F183CA7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0" w:history="1">
            <w:r w:rsidR="00892ED8" w:rsidRPr="0093595B">
              <w:rPr>
                <w:rStyle w:val="a3"/>
                <w:noProof/>
                <w:lang w:val="pl-PL"/>
              </w:rPr>
              <w:t>1.1.5.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CPU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F2B845C" w14:textId="66AF2C35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1" w:history="1">
            <w:r w:rsidR="00892ED8" w:rsidRPr="0093595B">
              <w:rPr>
                <w:rStyle w:val="a3"/>
                <w:noProof/>
                <w:lang w:val="pl-PL"/>
              </w:rPr>
              <w:t>1.1.6.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Core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3817ED5" w14:textId="16FBF4C4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2" w:history="1">
            <w:r w:rsidR="00892ED8" w:rsidRPr="0093595B">
              <w:rPr>
                <w:rStyle w:val="a3"/>
                <w:noProof/>
                <w:lang w:val="pl-PL"/>
              </w:rPr>
              <w:t>1.1.7.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Timer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9EBA12B" w14:textId="4A7FEEA5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3" w:history="1">
            <w:r w:rsidR="00892ED8" w:rsidRPr="0093595B">
              <w:rPr>
                <w:rStyle w:val="a3"/>
                <w:noProof/>
                <w:lang w:val="pl-PL"/>
              </w:rPr>
              <w:t>1.1.8.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F92EF1F" w14:textId="051A7237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4" w:history="1">
            <w:r w:rsidR="00892ED8" w:rsidRPr="0093595B">
              <w:rPr>
                <w:rStyle w:val="a3"/>
                <w:noProof/>
                <w:lang w:val="pl-PL"/>
              </w:rPr>
              <w:t>1.1.9.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Вспомогательные классы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2EC65E2" w14:textId="32171830" w:rsidR="00892ED8" w:rsidRDefault="00057F93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5" w:history="1">
            <w:r w:rsidR="00892ED8" w:rsidRPr="0093595B">
              <w:rPr>
                <w:rStyle w:val="a3"/>
                <w:noProof/>
                <w:lang w:val="pl-PL"/>
              </w:rPr>
              <w:t>1.1.9.1.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Utils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20D5EF9" w14:textId="419AEDDB" w:rsidR="00892ED8" w:rsidRDefault="00057F93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6" w:history="1">
            <w:r w:rsidR="00892ED8" w:rsidRPr="0093595B">
              <w:rPr>
                <w:rStyle w:val="a3"/>
                <w:noProof/>
                <w:lang w:val="pl-PL"/>
              </w:rPr>
              <w:t>1.1.9.2.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Configuration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601686D" w14:textId="42428850" w:rsidR="00892ED8" w:rsidRDefault="00057F93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7" w:history="1">
            <w:r w:rsidR="00892ED8" w:rsidRPr="0093595B">
              <w:rPr>
                <w:rStyle w:val="a3"/>
                <w:noProof/>
                <w:lang w:val="pl-PL"/>
              </w:rPr>
              <w:t>1.1.9.3.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Data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F0FDBA3" w14:textId="65D9E6D2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8" w:history="1">
            <w:r w:rsidR="00892ED8" w:rsidRPr="0093595B">
              <w:rPr>
                <w:rStyle w:val="a3"/>
                <w:noProof/>
              </w:rPr>
              <w:t>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Представления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12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E69E557" w14:textId="6C031B75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9" w:history="1">
            <w:r w:rsidR="00892ED8" w:rsidRPr="0093595B">
              <w:rPr>
                <w:rStyle w:val="a3"/>
                <w:noProof/>
              </w:rPr>
              <w:t>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Контроллеры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F900E73" w14:textId="3C44E34D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0" w:history="1">
            <w:r w:rsidR="00892ED8" w:rsidRPr="0093595B">
              <w:rPr>
                <w:rStyle w:val="a3"/>
                <w:noProof/>
              </w:rPr>
              <w:t>1.3.1.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MainController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487356E" w14:textId="3F75A2C2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1" w:history="1">
            <w:r w:rsidR="00892ED8" w:rsidRPr="0093595B">
              <w:rPr>
                <w:rStyle w:val="a3"/>
                <w:noProof/>
              </w:rPr>
              <w:t>1.3.2.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19AD21" w14:textId="110BFE31" w:rsidR="00892ED8" w:rsidRDefault="00057F93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2" w:history="1">
            <w:r w:rsidR="00892ED8" w:rsidRPr="0093595B">
              <w:rPr>
                <w:rStyle w:val="a3"/>
                <w:noProof/>
              </w:rPr>
              <w:t>1.3.3.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resultController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E13A19C" w14:textId="5993C9BC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3" w:history="1">
            <w:r w:rsidR="00892ED8" w:rsidRPr="0093595B">
              <w:rPr>
                <w:rStyle w:val="a3"/>
                <w:noProof/>
              </w:rPr>
              <w:t>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Инструкция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2B903F" w14:textId="233F5F61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4" w:history="1">
            <w:r w:rsidR="00892ED8" w:rsidRPr="0093595B">
              <w:rPr>
                <w:rStyle w:val="a3"/>
                <w:noProof/>
              </w:rPr>
              <w:t>2.1.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Главное окно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C49B208" w14:textId="77D071D6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5" w:history="1">
            <w:r w:rsidR="00892ED8" w:rsidRPr="0093595B">
              <w:rPr>
                <w:rStyle w:val="a3"/>
                <w:noProof/>
              </w:rPr>
              <w:t>2.2.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эмуляции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23F9B2D" w14:textId="745163DD" w:rsidR="00892ED8" w:rsidRDefault="00057F93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6" w:history="1">
            <w:r w:rsidR="00892ED8" w:rsidRPr="0093595B">
              <w:rPr>
                <w:rStyle w:val="a3"/>
                <w:noProof/>
              </w:rPr>
              <w:t>2.3.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результатов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D30BEA6" w14:textId="0E25A1C7" w:rsidR="00892ED8" w:rsidRDefault="00057F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7" w:history="1">
            <w:r w:rsidR="00892ED8" w:rsidRPr="0093595B">
              <w:rPr>
                <w:rStyle w:val="a3"/>
                <w:noProof/>
              </w:rPr>
              <w:t>Выводы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0ED414" w14:textId="45E1A72B" w:rsidR="00892ED8" w:rsidRDefault="00057F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8" w:history="1">
            <w:r w:rsidR="00892ED8" w:rsidRPr="0093595B">
              <w:rPr>
                <w:rStyle w:val="a3"/>
                <w:noProof/>
              </w:rPr>
              <w:t>Список литературы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AE75446" w14:textId="7DEAD1B6" w:rsidR="000C50F7" w:rsidRDefault="000C50F7">
          <w:r>
            <w:rPr>
              <w:b/>
              <w:bCs/>
            </w:rPr>
            <w:fldChar w:fldCharType="end"/>
          </w:r>
        </w:p>
      </w:sdtContent>
    </w:sdt>
    <w:p w14:paraId="02E5225D" w14:textId="52855761" w:rsidR="00740383" w:rsidRDefault="00740383" w:rsidP="000C50F7">
      <w:pPr>
        <w:pStyle w:val="a4"/>
        <w:rPr>
          <w:b/>
          <w:bCs/>
        </w:rPr>
      </w:pPr>
    </w:p>
    <w:p w14:paraId="0B4B5CFF" w14:textId="2576FABF" w:rsidR="00EF0786" w:rsidRDefault="00EF0786"/>
    <w:p w14:paraId="607E453B" w14:textId="6732CC16" w:rsidR="00740383" w:rsidRDefault="00740383"/>
    <w:p w14:paraId="22CC5829" w14:textId="145EF384" w:rsidR="00740383" w:rsidRDefault="00740383"/>
    <w:p w14:paraId="19B0C188" w14:textId="2CFD4930" w:rsidR="00740383" w:rsidRDefault="00740383"/>
    <w:p w14:paraId="0BED748E" w14:textId="2F9D3551" w:rsidR="00740383" w:rsidRDefault="00740383"/>
    <w:p w14:paraId="3D133413" w14:textId="24C199F7" w:rsidR="00740383" w:rsidRDefault="00740383"/>
    <w:p w14:paraId="323C6323" w14:textId="51B3F75A" w:rsidR="00740383" w:rsidRDefault="00740383"/>
    <w:p w14:paraId="00251609" w14:textId="29CAFEAF" w:rsidR="00740383" w:rsidRDefault="00740383"/>
    <w:p w14:paraId="063D2FE8" w14:textId="1905FF73" w:rsidR="00740383" w:rsidRPr="000C50F7" w:rsidRDefault="0047255F" w:rsidP="00892ED8">
      <w:pPr>
        <w:pStyle w:val="3"/>
      </w:pPr>
      <w:bookmarkStart w:id="0" w:name="_Toc58695182"/>
      <w:r>
        <w:lastRenderedPageBreak/>
        <w:t>Введение</w:t>
      </w:r>
      <w:bookmarkEnd w:id="0"/>
    </w:p>
    <w:p w14:paraId="2C0DEC49" w14:textId="77777777" w:rsidR="00740383" w:rsidRDefault="00740383" w:rsidP="00740383">
      <w:pPr>
        <w:jc w:val="center"/>
        <w:rPr>
          <w:sz w:val="28"/>
          <w:szCs w:val="28"/>
        </w:rPr>
      </w:pPr>
    </w:p>
    <w:p w14:paraId="37A37B54" w14:textId="746399BD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b/>
          <w:i/>
          <w:sz w:val="28"/>
          <w:szCs w:val="28"/>
        </w:rPr>
        <w:t>Операционная система (ОС)</w:t>
      </w:r>
      <w:r w:rsidRPr="00740383">
        <w:rPr>
          <w:sz w:val="28"/>
          <w:szCs w:val="28"/>
        </w:rPr>
        <w:t xml:space="preserve"> – это организованная совокупность программ и данных, которая выполняет функции посредника между пользователями и компьютером. ОС служит двум целям: во-первых, сделать компьютерную систему удобной для использования, и, во-вторых, эффективно использовать аппаратные средства компьютера.</w:t>
      </w:r>
    </w:p>
    <w:p w14:paraId="15BF0EE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ОС является </w:t>
      </w:r>
      <w:r w:rsidRPr="00740383">
        <w:rPr>
          <w:i/>
          <w:sz w:val="28"/>
          <w:szCs w:val="28"/>
        </w:rPr>
        <w:t>управляющей</w:t>
      </w:r>
      <w:r w:rsidRPr="00740383">
        <w:rPr>
          <w:b/>
          <w:i/>
          <w:sz w:val="28"/>
          <w:szCs w:val="28"/>
        </w:rPr>
        <w:t xml:space="preserve"> </w:t>
      </w:r>
      <w:r w:rsidRPr="00740383">
        <w:rPr>
          <w:i/>
          <w:sz w:val="28"/>
          <w:szCs w:val="28"/>
        </w:rPr>
        <w:t>программой</w:t>
      </w:r>
      <w:r w:rsidRPr="00740383">
        <w:rPr>
          <w:sz w:val="28"/>
          <w:szCs w:val="28"/>
        </w:rPr>
        <w:t>. Управляющая программа контролирует выполнение программ пользователей для предотвращения ошибок и неправильного использования компьютера.</w:t>
      </w:r>
    </w:p>
    <w:p w14:paraId="5DAA542E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ОС реализует множество различных функций, в том числе:</w:t>
      </w:r>
    </w:p>
    <w:p w14:paraId="6A6C5A6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определяет так называемый интерфейс пользователя;</w:t>
      </w:r>
    </w:p>
    <w:p w14:paraId="59D403C5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ind w:right="-285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разделение аппаратных ресурсов между пользователями;</w:t>
      </w:r>
    </w:p>
    <w:p w14:paraId="35A16FD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дает возможность работать с общими данными в режиме коллективного пользования;</w:t>
      </w:r>
    </w:p>
    <w:p w14:paraId="0D4B50D6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планирует доступ пользователя к общим ресурсам;</w:t>
      </w:r>
    </w:p>
    <w:p w14:paraId="1D68E627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эффективное выполнение операций ввода-вывода;</w:t>
      </w:r>
    </w:p>
    <w:p w14:paraId="5C5239C9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осуществляет восстановление информации и вычислительного процесса в случае ошибок.</w:t>
      </w:r>
    </w:p>
    <w:p w14:paraId="597FC922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Операционные системы могут различаться особенностями реализации внутренних алгоритмов управления основными ресурсами компьютера (процессорами, памятью, устройствами), особенностями использованных методов проектирования, типами аппаратных платформ, областями использования и многими другими свойствами.</w:t>
      </w:r>
    </w:p>
    <w:p w14:paraId="1653F386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В зависимости от особенностей использованного алгоритма управления процессором, операционные системы делят на многозадачные и однозадачные, многопользовательские и однопользовательские, на системы, поддерживающие многопоточную обработку и не поддерживающие ее, на многопроцессорные и однопроцессорные системы. </w:t>
      </w:r>
    </w:p>
    <w:p w14:paraId="2DB20AD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lastRenderedPageBreak/>
        <w:t xml:space="preserve">Важное влияние на облик операционной системы в целом, на возможности ее использования в той или иной области оказывают особенности и других подсистем управления локальными ресурсами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подсистем управления памятью, файлами, устройствами ввода-вывода. </w:t>
      </w:r>
    </w:p>
    <w:p w14:paraId="22558AB5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Специфика ОС проявляется и в том, каким образом она реализует сетевые функции: распознавание и перенаправление в сеть запросов к удаленным ресурсам, передача сообщений по сети, выполнение удаленных запросов.</w:t>
      </w:r>
    </w:p>
    <w:p w14:paraId="46B6FD9F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Многозадачные ОС подразделяются на три типа в соответствии с использованными при их разработке критериями эффективности: </w:t>
      </w:r>
    </w:p>
    <w:p w14:paraId="752C9B9E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пакетной обработки (например, OC EC), </w:t>
      </w:r>
    </w:p>
    <w:p w14:paraId="4B5AFAF4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разделения времени (UNIX, VMS), </w:t>
      </w:r>
    </w:p>
    <w:p w14:paraId="7C5A3489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системы реального времени (QNX, RT/11).</w:t>
      </w:r>
    </w:p>
    <w:p w14:paraId="2B9E5A11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Некоторые операционные системы могут совмещать в себе свойства систем разных типов, например, часть заданий может выполняться в режиме пакетной обработки, а часть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в режиме реального времени или в режиме разделения времени. В таких случаях режим пакетной обработки часто называют фоновым режимом.</w:t>
      </w:r>
    </w:p>
    <w:p w14:paraId="74F20009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Описать операционную систему можно только путем деления ее на меньшие компоненты. Не все ОС имеют одинаковую структуру. Однако во многих современных ОС ставится следующие компоненты: </w:t>
      </w:r>
    </w:p>
    <w:p w14:paraId="02F84C83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процессами;</w:t>
      </w:r>
    </w:p>
    <w:p w14:paraId="0A9BFF2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основной (оперативной) памятью;</w:t>
      </w:r>
    </w:p>
    <w:p w14:paraId="1D98528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вторичной (внешней) памятью;</w:t>
      </w:r>
    </w:p>
    <w:p w14:paraId="77A33AA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вводом-выводом;</w:t>
      </w:r>
    </w:p>
    <w:p w14:paraId="4C0E3B60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файлами;</w:t>
      </w:r>
    </w:p>
    <w:p w14:paraId="5908A92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защита системы;</w:t>
      </w:r>
    </w:p>
    <w:p w14:paraId="3C4EA18D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сетевое обслуживание;</w:t>
      </w:r>
    </w:p>
    <w:p w14:paraId="5FC2C84C" w14:textId="5E524A09" w:rsidR="00740383" w:rsidRDefault="00740383" w:rsidP="0074038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работы ОС с процессами напрямую влияет на быстродействие</w:t>
      </w:r>
      <w:r w:rsidR="000C50F7">
        <w:rPr>
          <w:sz w:val="28"/>
          <w:szCs w:val="28"/>
        </w:rPr>
        <w:t xml:space="preserve"> обработки данных.</w:t>
      </w:r>
    </w:p>
    <w:p w14:paraId="15EF1F9A" w14:textId="1026618A" w:rsidR="000C50F7" w:rsidRDefault="000C50F7" w:rsidP="00740383">
      <w:pPr>
        <w:widowControl w:val="0"/>
        <w:spacing w:line="360" w:lineRule="auto"/>
        <w:jc w:val="both"/>
        <w:rPr>
          <w:sz w:val="28"/>
          <w:szCs w:val="28"/>
        </w:rPr>
      </w:pPr>
    </w:p>
    <w:p w14:paraId="79150D13" w14:textId="588A3DB7" w:rsidR="00740383" w:rsidRDefault="0047255F" w:rsidP="000C50F7">
      <w:pPr>
        <w:pStyle w:val="3"/>
      </w:pPr>
      <w:bookmarkStart w:id="1" w:name="_Toc58695183"/>
      <w:r>
        <w:t>Задание</w:t>
      </w:r>
      <w:bookmarkEnd w:id="1"/>
    </w:p>
    <w:p w14:paraId="5417913C" w14:textId="272B83D0" w:rsidR="000C50F7" w:rsidRDefault="000C50F7" w:rsidP="00740383">
      <w:pPr>
        <w:jc w:val="center"/>
        <w:rPr>
          <w:sz w:val="28"/>
          <w:szCs w:val="28"/>
        </w:rPr>
      </w:pPr>
    </w:p>
    <w:p w14:paraId="1F827B0F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Для модели вычислительной системы (ВС) с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14:paraId="6BB7B88D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022FEBB8" w14:textId="5287F4FA" w:rsidR="000C50F7" w:rsidRPr="000C50F7" w:rsidRDefault="000C50F7" w:rsidP="000C50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генерация нового задания; </w:t>
      </w:r>
    </w:p>
    <w:p w14:paraId="037293F1" w14:textId="7896F5E0" w:rsidR="000C50F7" w:rsidRPr="000C50F7" w:rsidRDefault="000C50F7" w:rsidP="000C50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постановка задания в очередь для ожидания момента освобождения       процессора; </w:t>
      </w:r>
    </w:p>
    <w:p w14:paraId="5DA22A77" w14:textId="5C9127EA" w:rsidR="000C50F7" w:rsidRPr="000C50F7" w:rsidRDefault="000C50F7" w:rsidP="000C50F7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при освобождении процессора после обслуживания очередного задания.</w:t>
      </w:r>
    </w:p>
    <w:p w14:paraId="4FE01707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529A82DB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3144049E" w14:textId="62E05144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b/>
          <w:sz w:val="28"/>
          <w:szCs w:val="28"/>
        </w:rPr>
        <w:t>Генерация задания</w:t>
      </w:r>
      <w:r w:rsidRPr="000C50F7">
        <w:rPr>
          <w:sz w:val="28"/>
          <w:szCs w:val="28"/>
        </w:rPr>
        <w:t>:</w:t>
      </w:r>
    </w:p>
    <w:p w14:paraId="1971F373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Считается, что в распоряжении вычислительной системы имеется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 xml:space="preserve"> ГБ оперативной памяти для размещения рабочей области процесса и 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 (3&lt;=</w:t>
      </w:r>
      <w:proofErr w:type="gramStart"/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>&lt;</w:t>
      </w:r>
      <w:proofErr w:type="gramEnd"/>
      <w:r w:rsidRPr="000C50F7">
        <w:rPr>
          <w:sz w:val="28"/>
          <w:szCs w:val="28"/>
        </w:rPr>
        <w:t xml:space="preserve">=5) ресурсов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1,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2,…, </w:t>
      </w:r>
      <w:r w:rsidRPr="000C50F7">
        <w:rPr>
          <w:sz w:val="28"/>
          <w:szCs w:val="28"/>
          <w:lang w:val="en-US"/>
        </w:rPr>
        <w:t>Rm</w:t>
      </w:r>
      <w:r w:rsidRPr="000C50F7">
        <w:rPr>
          <w:sz w:val="28"/>
          <w:szCs w:val="28"/>
        </w:rPr>
        <w:t>, обращение к которым переводит процесс в состояние ожидания.</w:t>
      </w:r>
    </w:p>
    <w:p w14:paraId="439532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Генерация нового задания (процесса) может происходить:</w:t>
      </w:r>
    </w:p>
    <w:p w14:paraId="4DB6D424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интерактивном режиме по запросу пользователя</w:t>
      </w:r>
    </w:p>
    <w:p w14:paraId="79F536B3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автоматически системой как случайное событие</w:t>
      </w:r>
    </w:p>
    <w:p w14:paraId="4F40781F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Каждый процесс характеризуется:</w:t>
      </w:r>
    </w:p>
    <w:p w14:paraId="774D2A48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именем;</w:t>
      </w:r>
    </w:p>
    <w:p w14:paraId="665BF10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длиной рабочей области;</w:t>
      </w:r>
    </w:p>
    <w:p w14:paraId="7039C67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интервалом непрерывного выполнения;</w:t>
      </w:r>
    </w:p>
    <w:p w14:paraId="737EF2C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причиной прекращения непрерывной работы (обращение к ресурсу </w:t>
      </w:r>
      <w:r w:rsidRPr="000C50F7">
        <w:rPr>
          <w:sz w:val="28"/>
          <w:szCs w:val="28"/>
        </w:rPr>
        <w:lastRenderedPageBreak/>
        <w:t>или завершение работы);</w:t>
      </w:r>
    </w:p>
    <w:p w14:paraId="6833D35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приоритетом, если он требуется используемым методом планирования процессора.</w:t>
      </w:r>
    </w:p>
    <w:p w14:paraId="273EB859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2C32F3B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Размещение в ОП происходит одним из трёх методов:</w:t>
      </w:r>
    </w:p>
    <w:p w14:paraId="39BC94F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первого подходящего;</w:t>
      </w:r>
    </w:p>
    <w:p w14:paraId="12AB874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наиболее подходящего;</w:t>
      </w:r>
    </w:p>
    <w:p w14:paraId="59713D1A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наименее подходящего;</w:t>
      </w:r>
    </w:p>
    <w:p w14:paraId="684202E2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 w14:paraId="47757C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012DAA61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завершения процесс удаляется из очереди готовых процессов.</w:t>
      </w:r>
    </w:p>
    <w:p w14:paraId="22A2A4D1" w14:textId="64C31E71" w:rsid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14:paraId="2C73BE2D" w14:textId="77777777" w:rsidR="0047255F" w:rsidRDefault="0047255F" w:rsidP="000C50F7">
      <w:pPr>
        <w:spacing w:line="360" w:lineRule="auto"/>
        <w:ind w:firstLine="708"/>
        <w:jc w:val="both"/>
        <w:rPr>
          <w:sz w:val="28"/>
          <w:szCs w:val="28"/>
        </w:rPr>
      </w:pPr>
    </w:p>
    <w:p w14:paraId="2CECFBEE" w14:textId="1C4A2D93" w:rsidR="0047255F" w:rsidRPr="0047255F" w:rsidRDefault="0047255F" w:rsidP="0047255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60"/>
      </w:tblGrid>
      <w:tr w:rsidR="0047255F" w14:paraId="1C095CF9" w14:textId="77777777" w:rsidTr="0066097B">
        <w:trPr>
          <w:cantSplit/>
          <w:trHeight w:val="39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29246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  <w:p w14:paraId="3C656552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18ECCA97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F24C77D" w14:textId="77777777" w:rsidR="0047255F" w:rsidRDefault="0047255F" w:rsidP="0066097B">
            <w:pPr>
              <w:jc w:val="center"/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14:paraId="5105EEEF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BAC2F9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7A9F1B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A04AA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5E81E72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3CF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47255F" w14:paraId="0AC80565" w14:textId="77777777" w:rsidTr="0066097B">
        <w:trPr>
          <w:cantSplit/>
          <w:trHeight w:val="516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408EF4" w14:textId="77777777" w:rsidR="0047255F" w:rsidRDefault="0047255F" w:rsidP="0066097B">
            <w:pPr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8FFF4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D402143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048D74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578047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упорядоченный</w:t>
            </w:r>
          </w:p>
          <w:p w14:paraId="484FB66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351636B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не упорядочен.</w:t>
            </w:r>
          </w:p>
          <w:p w14:paraId="303E9A8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CBBB4F0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 частично упорядочивается</w:t>
            </w:r>
          </w:p>
          <w:p w14:paraId="78195159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14:paraId="7E52AE67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4F994F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каждому </w:t>
            </w:r>
          </w:p>
          <w:p w14:paraId="35D57338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приоритету своя очередь</w:t>
            </w:r>
          </w:p>
          <w:p w14:paraId="58B205DB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0978C95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10F90ACC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FDF58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</w:tr>
      <w:tr w:rsidR="0047255F" w14:paraId="599E9C12" w14:textId="77777777" w:rsidTr="0066097B">
        <w:trPr>
          <w:cantSplit/>
          <w:trHeight w:val="374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839FA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2917B3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52312F92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43FAC33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620D4C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48F931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3098C35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205473FE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2F2AD9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12FA744B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4C0D15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оставшемуся времени</w:t>
            </w:r>
          </w:p>
        </w:tc>
      </w:tr>
      <w:tr w:rsidR="0047255F" w14:paraId="5B0E3273" w14:textId="77777777" w:rsidTr="0047255F">
        <w:trPr>
          <w:cantSplit/>
          <w:trHeight w:val="919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982801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79D272" w14:textId="7E037C3B" w:rsidR="0047255F" w:rsidRDefault="0047255F" w:rsidP="0047255F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428B2745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F6E6352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8E5382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0CA7F149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1E02B27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FE4426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2D4049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AC1F8C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</w:tcPr>
          <w:p w14:paraId="7E714919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  <w:tr w:rsidR="0047255F" w14:paraId="23E6F803" w14:textId="77777777" w:rsidTr="0047255F">
        <w:trPr>
          <w:cantSplit/>
          <w:trHeight w:val="113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C35AB" w14:textId="7F7F4B86" w:rsidR="0047255F" w:rsidRPr="00CB38D5" w:rsidRDefault="00CB38D5" w:rsidP="0047255F">
            <w:pPr>
              <w:snapToGri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3BBDC" w14:textId="7E3041FA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ABF7D" w14:textId="24C63F47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SJF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0ECB6" w14:textId="64765D85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5D4D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303F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BD59F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F2C20" w14:textId="2BEE96E4" w:rsidR="0047255F" w:rsidRPr="0047255F" w:rsidRDefault="0047255F" w:rsidP="0047255F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+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2C88B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68E95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AE6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</w:tbl>
    <w:p w14:paraId="5C46F16A" w14:textId="77777777" w:rsidR="000C50F7" w:rsidRDefault="000C50F7" w:rsidP="0047255F">
      <w:pPr>
        <w:spacing w:line="360" w:lineRule="auto"/>
        <w:jc w:val="both"/>
        <w:rPr>
          <w:sz w:val="28"/>
          <w:szCs w:val="28"/>
        </w:rPr>
      </w:pPr>
    </w:p>
    <w:p w14:paraId="252B843F" w14:textId="77777777" w:rsidR="000C50F7" w:rsidRPr="000C50F7" w:rsidRDefault="000C50F7" w:rsidP="000C50F7">
      <w:pPr>
        <w:spacing w:line="360" w:lineRule="auto"/>
        <w:ind w:firstLine="708"/>
        <w:jc w:val="center"/>
        <w:rPr>
          <w:sz w:val="28"/>
          <w:szCs w:val="28"/>
        </w:rPr>
      </w:pPr>
    </w:p>
    <w:p w14:paraId="54610B91" w14:textId="0B22FD3F" w:rsidR="0047255F" w:rsidRDefault="0047255F" w:rsidP="0047255F">
      <w:pPr>
        <w:pStyle w:val="3"/>
        <w:numPr>
          <w:ilvl w:val="0"/>
          <w:numId w:val="10"/>
        </w:numPr>
      </w:pPr>
      <w:bookmarkStart w:id="2" w:name="_Toc58695184"/>
      <w:r>
        <w:t>Структура приложения</w:t>
      </w:r>
      <w:bookmarkEnd w:id="2"/>
    </w:p>
    <w:p w14:paraId="585A0F89" w14:textId="6B3EB653" w:rsidR="0047255F" w:rsidRDefault="0047255F" w:rsidP="0047255F">
      <w:pPr>
        <w:pStyle w:val="3"/>
        <w:numPr>
          <w:ilvl w:val="1"/>
          <w:numId w:val="13"/>
        </w:numPr>
        <w:jc w:val="left"/>
      </w:pPr>
      <w:r>
        <w:rPr>
          <w:lang w:val="pl-PL"/>
        </w:rPr>
        <w:t xml:space="preserve"> </w:t>
      </w:r>
      <w:bookmarkStart w:id="3" w:name="_Toc58695185"/>
      <w:r>
        <w:t>Модели</w:t>
      </w:r>
      <w:bookmarkEnd w:id="3"/>
    </w:p>
    <w:p w14:paraId="0F685372" w14:textId="089A75D8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4" w:name="_Toc58695186"/>
      <w:r>
        <w:rPr>
          <w:lang w:val="pl-PL"/>
        </w:rPr>
        <w:t>Process</w:t>
      </w:r>
      <w:bookmarkEnd w:id="4"/>
    </w:p>
    <w:p w14:paraId="602780F2" w14:textId="6C6DCE1A" w:rsidR="00F0117F" w:rsidRDefault="0036755B" w:rsidP="00F011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F0117F">
        <w:rPr>
          <w:sz w:val="28"/>
          <w:szCs w:val="28"/>
        </w:rPr>
        <w:t>:</w:t>
      </w:r>
    </w:p>
    <w:p w14:paraId="4B88A192" w14:textId="4F42A885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name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процесса, генерируется автоматически (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P</w:t>
      </w:r>
      <w:r w:rsidRPr="00F0117F">
        <w:rPr>
          <w:sz w:val="28"/>
          <w:szCs w:val="28"/>
        </w:rPr>
        <w:t xml:space="preserve">” + </w:t>
      </w: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>)</w:t>
      </w:r>
    </w:p>
    <w:p w14:paraId="2E20AAAA" w14:textId="62D00D2C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процесса, передаётся из </w:t>
      </w:r>
      <w:r>
        <w:rPr>
          <w:sz w:val="28"/>
          <w:szCs w:val="28"/>
          <w:lang w:val="pl-PL"/>
        </w:rPr>
        <w:t>Queue</w:t>
      </w:r>
    </w:p>
    <w:p w14:paraId="4D907EC9" w14:textId="176561F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priority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приоритет процесса, генерируется автоматически от 1 до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F011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processQuantity</w:t>
      </w:r>
      <w:proofErr w:type="spellEnd"/>
      <w:r w:rsidRPr="00F0117F">
        <w:rPr>
          <w:sz w:val="28"/>
          <w:szCs w:val="28"/>
        </w:rPr>
        <w:t>)</w:t>
      </w:r>
    </w:p>
    <w:p w14:paraId="7E874D73" w14:textId="64B859A3" w:rsidR="00F0117F" w:rsidRP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memory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объём оперативный памяти, требуемый для выполнения процесса, генерируется автоматически (от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F011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minProcessMemory</w:t>
      </w:r>
      <w:proofErr w:type="spellEnd"/>
      <w:r w:rsidRPr="00F01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F011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maxProcessMemory</w:t>
      </w:r>
      <w:proofErr w:type="spellEnd"/>
    </w:p>
    <w:p w14:paraId="6624B82F" w14:textId="06202A1E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time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(в тактах), требуемой для выполнения процесса, генерируется автоматически</w:t>
      </w:r>
    </w:p>
    <w:p w14:paraId="06AA7548" w14:textId="751B45CD" w:rsidR="00F0117F" w:rsidRDefault="00F0117F" w:rsidP="00F0117F">
      <w:pPr>
        <w:pStyle w:val="a5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timeIn</w:t>
      </w:r>
      <w:proofErr w:type="spellEnd"/>
      <w:r w:rsidRPr="00F0117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время (такт) вхождения процесса в систему</w:t>
      </w:r>
    </w:p>
    <w:p w14:paraId="29C34CC2" w14:textId="2FF234A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burstTime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находится в обработке</w:t>
      </w:r>
    </w:p>
    <w:p w14:paraId="61AECF4B" w14:textId="271CA90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state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состояние процесса (При создании процесса всегда 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New</w:t>
      </w:r>
      <w:r w:rsidRPr="00F0117F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4039C16F" w14:textId="5E95543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memoryBlock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блок памяти, в котором размещён процесс</w:t>
      </w:r>
    </w:p>
    <w:p w14:paraId="5F2BC25F" w14:textId="08AFED47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waitingTime</w:t>
      </w:r>
      <w:proofErr w:type="spellEnd"/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ожида</w:t>
      </w:r>
      <w:r w:rsidR="00A363B5">
        <w:rPr>
          <w:sz w:val="28"/>
          <w:szCs w:val="28"/>
        </w:rPr>
        <w:t>ет в очереди.</w:t>
      </w:r>
    </w:p>
    <w:p w14:paraId="6C53BDB8" w14:textId="2380A570" w:rsidR="00A363B5" w:rsidRP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byLessTime</w:t>
      </w:r>
      <w:proofErr w:type="spellEnd"/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компаратор, для сортировки очереди и реализации стратегии планирования </w:t>
      </w:r>
      <w:r>
        <w:rPr>
          <w:sz w:val="28"/>
          <w:szCs w:val="28"/>
          <w:lang w:val="pl-PL"/>
        </w:rPr>
        <w:t>SJF</w:t>
      </w:r>
    </w:p>
    <w:p w14:paraId="79F45E1B" w14:textId="19577615" w:rsidR="0036755B" w:rsidRDefault="0036755B" w:rsidP="00A363B5">
      <w:pPr>
        <w:pStyle w:val="3"/>
        <w:numPr>
          <w:ilvl w:val="2"/>
          <w:numId w:val="13"/>
        </w:numPr>
        <w:spacing w:line="360" w:lineRule="auto"/>
        <w:jc w:val="left"/>
        <w:rPr>
          <w:lang w:val="pl-PL"/>
        </w:rPr>
      </w:pPr>
      <w:bookmarkStart w:id="5" w:name="_Toc58695187"/>
      <w:r>
        <w:rPr>
          <w:lang w:val="pl-PL"/>
        </w:rPr>
        <w:t>Queue</w:t>
      </w:r>
      <w:bookmarkEnd w:id="5"/>
    </w:p>
    <w:p w14:paraId="575963C6" w14:textId="572D162E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B8C4D4" w14:textId="558F7966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lastRenderedPageBreak/>
        <w:t>allowedQueue</w:t>
      </w:r>
      <w:proofErr w:type="spellEnd"/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очередь процессов, получивших место в оперативной памяти (Согласно варианту заданию, каждый приоритет имеет свою очередь внутри </w:t>
      </w:r>
      <w:proofErr w:type="spellStart"/>
      <w:r>
        <w:rPr>
          <w:sz w:val="28"/>
          <w:szCs w:val="28"/>
          <w:lang w:val="pl-PL"/>
        </w:rPr>
        <w:t>allowedQueue</w:t>
      </w:r>
      <w:proofErr w:type="spellEnd"/>
      <w:r w:rsidRPr="00A363B5">
        <w:rPr>
          <w:sz w:val="28"/>
          <w:szCs w:val="28"/>
        </w:rPr>
        <w:t>)</w:t>
      </w:r>
    </w:p>
    <w:p w14:paraId="6A48A50E" w14:textId="660A62CB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rejectedQueue</w:t>
      </w:r>
      <w:proofErr w:type="spellEnd"/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очередь процессов, для которых не удалось выделить памяти</w:t>
      </w:r>
    </w:p>
    <w:p w14:paraId="377CF0E5" w14:textId="7C311664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lastID</w:t>
      </w:r>
      <w:proofErr w:type="spellEnd"/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добавленных процессов в систему</w:t>
      </w:r>
    </w:p>
    <w:p w14:paraId="02350074" w14:textId="61E8D555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3C4CF88B" w14:textId="094C3D13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initializeQueue</w:t>
      </w:r>
      <w:proofErr w:type="spellEnd"/>
      <w:r w:rsidRPr="00A363B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создание очередей процессов по приоритетам внутри </w:t>
      </w:r>
      <w:proofErr w:type="spellStart"/>
      <w:r>
        <w:rPr>
          <w:sz w:val="28"/>
          <w:szCs w:val="28"/>
          <w:lang w:val="pl-PL"/>
        </w:rPr>
        <w:t>allowedQueue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A363B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prioritiesQuantity</w:t>
      </w:r>
      <w:proofErr w:type="spellEnd"/>
      <w:r w:rsidRPr="00A363B5">
        <w:rPr>
          <w:sz w:val="28"/>
          <w:szCs w:val="28"/>
        </w:rPr>
        <w:t>.</w:t>
      </w:r>
    </w:p>
    <w:p w14:paraId="4CCFC1F7" w14:textId="0933D0F4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add</w:t>
      </w:r>
      <w:proofErr w:type="spellEnd"/>
      <w:r w:rsidRPr="00A363B5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pl-PL"/>
        </w:rPr>
        <w:t>add</w:t>
      </w:r>
      <w:proofErr w:type="spellEnd"/>
      <w:r w:rsidRPr="00A363B5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pl-PL"/>
        </w:rPr>
        <w:t>int</w:t>
      </w:r>
      <w:proofErr w:type="spellEnd"/>
      <w:r w:rsidRPr="00A363B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processQuantity</w:t>
      </w:r>
      <w:proofErr w:type="spellEnd"/>
      <w:r w:rsidRPr="00A363B5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генерация новых процессов и добавление их в </w:t>
      </w:r>
      <w:r w:rsidR="00560A7F">
        <w:rPr>
          <w:sz w:val="28"/>
          <w:szCs w:val="28"/>
        </w:rPr>
        <w:t>очередь</w:t>
      </w:r>
    </w:p>
    <w:p w14:paraId="46647485" w14:textId="666AD40E" w:rsidR="00560A7F" w:rsidRPr="00560A7F" w:rsidRDefault="00560A7F" w:rsidP="00560A7F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queueCleaning</w:t>
      </w:r>
      <w:proofErr w:type="spellEnd"/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очистка очереди от обработанных процессов (Обработанные процессы – процессы с </w:t>
      </w:r>
      <w:proofErr w:type="spellStart"/>
      <w:r>
        <w:rPr>
          <w:sz w:val="28"/>
          <w:szCs w:val="28"/>
          <w:lang w:val="pl-PL"/>
        </w:rPr>
        <w:t>State</w:t>
      </w:r>
      <w:proofErr w:type="spellEnd"/>
      <w:r w:rsidRPr="00560A7F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pl-PL"/>
        </w:rPr>
        <w:t>State</w:t>
      </w:r>
      <w:proofErr w:type="spellEnd"/>
      <w:r w:rsidRPr="00560A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Finished</w:t>
      </w:r>
      <w:proofErr w:type="spellEnd"/>
      <w:r>
        <w:rPr>
          <w:sz w:val="28"/>
          <w:szCs w:val="28"/>
        </w:rPr>
        <w:t>)</w:t>
      </w:r>
    </w:p>
    <w:p w14:paraId="0587F630" w14:textId="2B5613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6" w:name="_Toc58695188"/>
      <w:r>
        <w:rPr>
          <w:lang w:val="pl-PL"/>
        </w:rPr>
        <w:t>MemoryBlock</w:t>
      </w:r>
      <w:bookmarkEnd w:id="6"/>
    </w:p>
    <w:p w14:paraId="34679418" w14:textId="6BA471DA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EB09A34" w14:textId="087B06BF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размещения блока памяти</w:t>
      </w:r>
    </w:p>
    <w:p w14:paraId="72BE7C24" w14:textId="23B88948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end</w:t>
      </w:r>
      <w:r w:rsidRPr="00560A7F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конец размещения блока памяти</w:t>
      </w:r>
    </w:p>
    <w:p w14:paraId="79776266" w14:textId="65B7E463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byEnd</w:t>
      </w:r>
      <w:proofErr w:type="spellEnd"/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блоков памяти в порядке размещения их в оперативной памяти</w:t>
      </w:r>
    </w:p>
    <w:p w14:paraId="5AC19AE1" w14:textId="3E739991" w:rsidR="00560A7F" w:rsidRP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byTheMostSuitable</w:t>
      </w:r>
      <w:proofErr w:type="spellEnd"/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подходящих свободных блоков памяти (для реализации метода планирования памяти №2)</w:t>
      </w:r>
    </w:p>
    <w:p w14:paraId="50CED5DF" w14:textId="73D71E6C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7" w:name="_Toc58695189"/>
      <w:r>
        <w:rPr>
          <w:lang w:val="pl-PL"/>
        </w:rPr>
        <w:t>MemoryScheduler</w:t>
      </w:r>
      <w:bookmarkEnd w:id="7"/>
    </w:p>
    <w:p w14:paraId="1EB711C4" w14:textId="17B68321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FD135B8" w14:textId="0F3EE040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memoryBlocks</w:t>
      </w:r>
      <w:proofErr w:type="spellEnd"/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блоков занятых блоков памяти</w:t>
      </w:r>
    </w:p>
    <w:p w14:paraId="7A2DA6AD" w14:textId="160698B4" w:rsidR="00C6757D" w:rsidRP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6827EED" w14:textId="64DE7919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findFreeBlock</w:t>
      </w:r>
      <w:proofErr w:type="spellEnd"/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свободн</w:t>
      </w:r>
      <w:r w:rsidR="00C6757D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</w:t>
      </w:r>
      <w:r w:rsidR="00C6757D">
        <w:rPr>
          <w:sz w:val="28"/>
          <w:szCs w:val="28"/>
        </w:rPr>
        <w:t>а памяти, наиболее подходящего для процесса</w:t>
      </w:r>
    </w:p>
    <w:p w14:paraId="30826BD6" w14:textId="7FFE6EA2" w:rsidR="00560A7F" w:rsidRPr="00C6757D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lastRenderedPageBreak/>
        <w:t>fillMemoryBlock</w:t>
      </w:r>
      <w:proofErr w:type="spellEnd"/>
      <w:r w:rsidRPr="00C6757D">
        <w:rPr>
          <w:sz w:val="28"/>
          <w:szCs w:val="28"/>
        </w:rPr>
        <w:t xml:space="preserve"> </w:t>
      </w:r>
      <w:r w:rsidR="00C6757D" w:rsidRPr="00C6757D">
        <w:rPr>
          <w:sz w:val="28"/>
          <w:szCs w:val="28"/>
        </w:rPr>
        <w:t>–</w:t>
      </w:r>
      <w:r w:rsidRPr="00C6757D">
        <w:rPr>
          <w:sz w:val="28"/>
          <w:szCs w:val="28"/>
        </w:rPr>
        <w:t xml:space="preserve"> </w:t>
      </w:r>
      <w:r w:rsidR="00C6757D">
        <w:rPr>
          <w:sz w:val="28"/>
          <w:szCs w:val="28"/>
        </w:rPr>
        <w:t xml:space="preserve">добавление найденного свободного блока памяти в </w:t>
      </w:r>
      <w:proofErr w:type="spellStart"/>
      <w:r w:rsidR="00C6757D">
        <w:rPr>
          <w:sz w:val="28"/>
          <w:szCs w:val="28"/>
          <w:lang w:val="pl-PL"/>
        </w:rPr>
        <w:t>memoryBlocks</w:t>
      </w:r>
      <w:proofErr w:type="spellEnd"/>
    </w:p>
    <w:p w14:paraId="5EE74AD7" w14:textId="71789DC4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releaseMemoryBlock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освобождение блока памяти</w:t>
      </w:r>
    </w:p>
    <w:p w14:paraId="3B4968B5" w14:textId="161CE76B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loadingOSIntoMemory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загрузка ОС в оперативную память (добавляет блок памяти размером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C6757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OSMemoryVolume</w:t>
      </w:r>
      <w:proofErr w:type="spellEnd"/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pl-PL"/>
        </w:rPr>
        <w:t>memoryBlocks</w:t>
      </w:r>
      <w:proofErr w:type="spellEnd"/>
      <w:r w:rsidRPr="00C6757D">
        <w:rPr>
          <w:sz w:val="28"/>
          <w:szCs w:val="28"/>
        </w:rPr>
        <w:t>)</w:t>
      </w:r>
    </w:p>
    <w:p w14:paraId="6DE6BCEC" w14:textId="52DEBFE5" w:rsidR="00C6757D" w:rsidRPr="00560A7F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releaseMemory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освобождение оперативной памяти</w:t>
      </w:r>
    </w:p>
    <w:p w14:paraId="426BB13C" w14:textId="1FCAECEB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8" w:name="_Toc58695190"/>
      <w:r>
        <w:rPr>
          <w:lang w:val="pl-PL"/>
        </w:rPr>
        <w:t>CPU</w:t>
      </w:r>
      <w:bookmarkEnd w:id="8"/>
    </w:p>
    <w:p w14:paraId="46EFAC8B" w14:textId="6F890AAD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6B8DC6" w14:textId="476EBCB3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cores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ядер процессора (ресурсов)</w:t>
      </w:r>
    </w:p>
    <w:p w14:paraId="7E4A0587" w14:textId="7AFA794E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60C9E1E" w14:textId="07A23F4B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fillCores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наполнение массива </w:t>
      </w:r>
      <w:proofErr w:type="spellStart"/>
      <w:r>
        <w:rPr>
          <w:sz w:val="28"/>
          <w:szCs w:val="28"/>
          <w:lang w:val="pl-PL"/>
        </w:rPr>
        <w:t>cores</w:t>
      </w:r>
      <w:proofErr w:type="spellEnd"/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объектами </w:t>
      </w:r>
      <w:proofErr w:type="spellStart"/>
      <w:r>
        <w:rPr>
          <w:sz w:val="28"/>
          <w:szCs w:val="28"/>
          <w:lang w:val="pl-PL"/>
        </w:rPr>
        <w:t>Core</w:t>
      </w:r>
      <w:proofErr w:type="spellEnd"/>
      <w:r>
        <w:rPr>
          <w:sz w:val="28"/>
          <w:szCs w:val="28"/>
        </w:rPr>
        <w:t xml:space="preserve">, в количестве </w:t>
      </w:r>
      <w:r w:rsidRPr="00C6757D"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C6757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coresQuantity</w:t>
      </w:r>
      <w:proofErr w:type="spellEnd"/>
    </w:p>
    <w:p w14:paraId="57669BEA" w14:textId="7662E7C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9" w:name="_Toc58695191"/>
      <w:r>
        <w:rPr>
          <w:lang w:val="pl-PL"/>
        </w:rPr>
        <w:t>Core</w:t>
      </w:r>
      <w:bookmarkEnd w:id="9"/>
    </w:p>
    <w:p w14:paraId="4B621F49" w14:textId="18BD30F8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2D0C4E52" w14:textId="75E3B86E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isFree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занято ли </w:t>
      </w:r>
      <w:proofErr w:type="spellStart"/>
      <w:r>
        <w:rPr>
          <w:sz w:val="28"/>
          <w:szCs w:val="28"/>
          <w:lang w:val="pl-PL"/>
        </w:rPr>
        <w:t>Core</w:t>
      </w:r>
      <w:proofErr w:type="spellEnd"/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обработкой или свободно</w:t>
      </w:r>
    </w:p>
    <w:p w14:paraId="3C2746E7" w14:textId="3EC19FEA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который находится в обработке на данном ядре</w:t>
      </w:r>
    </w:p>
    <w:p w14:paraId="67FEF0DB" w14:textId="7CE721DD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processed</w:t>
      </w:r>
      <w:proofErr w:type="spellEnd"/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обработанных данным ядром</w:t>
      </w:r>
    </w:p>
    <w:p w14:paraId="6EBEF15D" w14:textId="4A0B0D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0" w:name="_Toc58695192"/>
      <w:r>
        <w:rPr>
          <w:lang w:val="pl-PL"/>
        </w:rPr>
        <w:t>Timer</w:t>
      </w:r>
      <w:bookmarkEnd w:id="10"/>
    </w:p>
    <w:p w14:paraId="251973F4" w14:textId="3486D8C9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43763F9" w14:textId="0EBA1179" w:rsidR="00C6757D" w:rsidRDefault="00C6757D" w:rsidP="00C6757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time</w:t>
      </w:r>
      <w:proofErr w:type="spellEnd"/>
      <w:r w:rsidRPr="00DC0649">
        <w:rPr>
          <w:sz w:val="28"/>
          <w:szCs w:val="28"/>
        </w:rPr>
        <w:t xml:space="preserve"> </w:t>
      </w:r>
      <w:r w:rsidR="00DC0649" w:rsidRPr="00DC0649">
        <w:rPr>
          <w:sz w:val="28"/>
          <w:szCs w:val="28"/>
        </w:rPr>
        <w:t xml:space="preserve">– </w:t>
      </w:r>
      <w:r w:rsidR="00DC0649">
        <w:rPr>
          <w:sz w:val="28"/>
          <w:szCs w:val="28"/>
        </w:rPr>
        <w:t>количество времени (в тактах), прошедшее со времени включения системы</w:t>
      </w:r>
    </w:p>
    <w:p w14:paraId="133D00A4" w14:textId="51499E2F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>Методы:</w:t>
      </w:r>
    </w:p>
    <w:p w14:paraId="10464572" w14:textId="5304AF04" w:rsidR="00DC0649" w:rsidRP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zeroing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обнуление таймера</w:t>
      </w:r>
    </w:p>
    <w:p w14:paraId="770D3648" w14:textId="75BB1B1F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1" w:name="_Toc58695193"/>
      <w:r>
        <w:rPr>
          <w:lang w:val="pl-PL"/>
        </w:rPr>
        <w:t>Scheduler</w:t>
      </w:r>
      <w:bookmarkEnd w:id="11"/>
    </w:p>
    <w:p w14:paraId="67611AFE" w14:textId="29B91633" w:rsidR="00DC0649" w:rsidRDefault="00DC0649" w:rsidP="00DC06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C955BB3" w14:textId="6F99580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cpu</w:t>
      </w:r>
      <w:proofErr w:type="spellEnd"/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процессор, находящийся под управлением </w:t>
      </w:r>
      <w:r>
        <w:rPr>
          <w:sz w:val="28"/>
          <w:szCs w:val="28"/>
          <w:lang w:val="pl-PL"/>
        </w:rPr>
        <w:t>O</w:t>
      </w:r>
      <w:r>
        <w:rPr>
          <w:sz w:val="28"/>
          <w:szCs w:val="28"/>
        </w:rPr>
        <w:t>С</w:t>
      </w:r>
    </w:p>
    <w:p w14:paraId="68D4060C" w14:textId="4ED54C3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lastRenderedPageBreak/>
        <w:t>MemoryScheduler</w:t>
      </w:r>
      <w:proofErr w:type="spellEnd"/>
      <w:r w:rsidRPr="00DC06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memoryScheduler</w:t>
      </w:r>
      <w:proofErr w:type="spellEnd"/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планировщик памяти, управляемый ОС</w:t>
      </w:r>
    </w:p>
    <w:p w14:paraId="67DAB891" w14:textId="6FFD143A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Queue </w:t>
      </w:r>
      <w:proofErr w:type="spellStart"/>
      <w:r>
        <w:rPr>
          <w:sz w:val="28"/>
          <w:szCs w:val="28"/>
          <w:lang w:val="pl-PL"/>
        </w:rPr>
        <w:t>queue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очередь процессов</w:t>
      </w:r>
    </w:p>
    <w:p w14:paraId="5AFDF559" w14:textId="7A222C07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Методы: </w:t>
      </w:r>
    </w:p>
    <w:p w14:paraId="0BFFF63E" w14:textId="61D4C09B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addProcessToCore</w:t>
      </w:r>
      <w:proofErr w:type="spellEnd"/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процесса на обработку в ядро</w:t>
      </w:r>
    </w:p>
    <w:p w14:paraId="39EDD6D9" w14:textId="0452C1C9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processServiceInCPU</w:t>
      </w:r>
      <w:proofErr w:type="spellEnd"/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проверка, выполнился ли процесс. Если выполнился меняем состояние процесса на </w:t>
      </w:r>
      <w:proofErr w:type="spellStart"/>
      <w:r>
        <w:rPr>
          <w:sz w:val="28"/>
          <w:szCs w:val="28"/>
          <w:lang w:val="pl-PL"/>
        </w:rPr>
        <w:t>State</w:t>
      </w:r>
      <w:proofErr w:type="spellEnd"/>
      <w:r w:rsidRPr="00DC064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Finished</w:t>
      </w:r>
      <w:proofErr w:type="spellEnd"/>
      <w:r>
        <w:rPr>
          <w:sz w:val="28"/>
          <w:szCs w:val="28"/>
        </w:rPr>
        <w:t xml:space="preserve"> и освобождаем ядро</w:t>
      </w:r>
    </w:p>
    <w:p w14:paraId="75E0EAB2" w14:textId="2051CBB1" w:rsidR="00DC0649" w:rsidRPr="008C6C48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init</w:t>
      </w:r>
      <w:proofErr w:type="spellEnd"/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инициализация ОС. Загружает ОС в оперативную память и добавляет в очередь стартовые процессы, в количестве =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DC064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processQuantity</w:t>
      </w:r>
      <w:proofErr w:type="spellEnd"/>
    </w:p>
    <w:p w14:paraId="7D001133" w14:textId="51414DA7" w:rsidR="008C6C48" w:rsidRPr="00DC0649" w:rsidRDefault="008C6C48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calculateRunningTime</w:t>
      </w:r>
      <w:proofErr w:type="spellEnd"/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считает общее время занятости ядер</w:t>
      </w:r>
    </w:p>
    <w:p w14:paraId="1F49BFEB" w14:textId="3AC12FC1" w:rsidR="00DC0649" w:rsidRP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run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главный метод. Запускает проверку очередей на наличие в них процессов, добавление процессов на обработку,</w:t>
      </w:r>
      <w:r w:rsidR="008C6C48" w:rsidRPr="008C6C48">
        <w:rPr>
          <w:sz w:val="28"/>
          <w:szCs w:val="28"/>
        </w:rPr>
        <w:t xml:space="preserve"> </w:t>
      </w:r>
      <w:proofErr w:type="spellStart"/>
      <w:r w:rsidR="008C6C48">
        <w:rPr>
          <w:sz w:val="28"/>
          <w:szCs w:val="28"/>
          <w:lang w:val="pl-PL"/>
        </w:rPr>
        <w:t>processServiceInCPU</w:t>
      </w:r>
      <w:proofErr w:type="spellEnd"/>
      <w:r w:rsidR="008C6C48" w:rsidRPr="008C6C48">
        <w:rPr>
          <w:sz w:val="28"/>
          <w:szCs w:val="28"/>
        </w:rPr>
        <w:t xml:space="preserve">, </w:t>
      </w:r>
      <w:proofErr w:type="spellStart"/>
      <w:r w:rsidR="008C6C48">
        <w:rPr>
          <w:sz w:val="28"/>
          <w:szCs w:val="28"/>
          <w:lang w:val="pl-PL"/>
        </w:rPr>
        <w:t>calculateRunningTime</w:t>
      </w:r>
      <w:proofErr w:type="spellEnd"/>
      <w:r w:rsidR="008C6C48" w:rsidRPr="008C6C48">
        <w:rPr>
          <w:sz w:val="28"/>
          <w:szCs w:val="28"/>
        </w:rPr>
        <w:t xml:space="preserve">, </w:t>
      </w:r>
      <w:r w:rsidR="008C6C48">
        <w:rPr>
          <w:sz w:val="28"/>
          <w:szCs w:val="28"/>
        </w:rPr>
        <w:t>очистку очередей от выполнившихся процессов(</w:t>
      </w:r>
      <w:proofErr w:type="spellStart"/>
      <w:proofErr w:type="gramStart"/>
      <w:r w:rsidR="008C6C48">
        <w:rPr>
          <w:sz w:val="28"/>
          <w:szCs w:val="28"/>
          <w:lang w:val="pl-PL"/>
        </w:rPr>
        <w:t>queue</w:t>
      </w:r>
      <w:proofErr w:type="spellEnd"/>
      <w:r w:rsidR="008C6C48" w:rsidRPr="008C6C48">
        <w:rPr>
          <w:sz w:val="28"/>
          <w:szCs w:val="28"/>
        </w:rPr>
        <w:t>.</w:t>
      </w:r>
      <w:proofErr w:type="spellStart"/>
      <w:r w:rsidR="008C6C48">
        <w:rPr>
          <w:sz w:val="28"/>
          <w:szCs w:val="28"/>
          <w:lang w:val="pl-PL"/>
        </w:rPr>
        <w:t>queueCleaning</w:t>
      </w:r>
      <w:proofErr w:type="spellEnd"/>
      <w:proofErr w:type="gramEnd"/>
      <w:r w:rsidR="008C6C48" w:rsidRPr="008C6C48">
        <w:rPr>
          <w:sz w:val="28"/>
          <w:szCs w:val="28"/>
        </w:rPr>
        <w:t>).</w:t>
      </w:r>
    </w:p>
    <w:p w14:paraId="670FF6A0" w14:textId="2447D458" w:rsidR="0036755B" w:rsidRPr="008C6C48" w:rsidRDefault="0036755B" w:rsidP="008C6C48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2" w:name="_Toc58695194"/>
      <w:r>
        <w:t>Вспомогательные классы</w:t>
      </w:r>
      <w:bookmarkEnd w:id="12"/>
    </w:p>
    <w:p w14:paraId="001758EE" w14:textId="718D62EA" w:rsidR="008C6C48" w:rsidRDefault="0036755B" w:rsidP="008C6C48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3" w:name="_Toc58695195"/>
      <w:r>
        <w:rPr>
          <w:lang w:val="pl-PL"/>
        </w:rPr>
        <w:t>Utils</w:t>
      </w:r>
      <w:bookmarkEnd w:id="13"/>
    </w:p>
    <w:p w14:paraId="5818A271" w14:textId="4876E77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Надстройка на </w:t>
      </w:r>
      <w:proofErr w:type="spellStart"/>
      <w:proofErr w:type="gramStart"/>
      <w:r>
        <w:rPr>
          <w:sz w:val="28"/>
          <w:szCs w:val="28"/>
          <w:lang w:val="pl-PL"/>
        </w:rPr>
        <w:t>java</w:t>
      </w:r>
      <w:proofErr w:type="spellEnd"/>
      <w:r w:rsidRPr="008C6C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util</w:t>
      </w:r>
      <w:proofErr w:type="spellEnd"/>
      <w:proofErr w:type="gramEnd"/>
      <w:r w:rsidRPr="008C6C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Random</w:t>
      </w:r>
      <w:proofErr w:type="spellEnd"/>
      <w:r w:rsidRPr="008C6C48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с ним в рамках проекта.</w:t>
      </w:r>
    </w:p>
    <w:p w14:paraId="14998656" w14:textId="5F6BD1F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661C153" w14:textId="3EAA8D8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Random</w:t>
      </w:r>
      <w:proofErr w:type="spellEnd"/>
      <w:r w:rsidRPr="008C6C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random</w:t>
      </w:r>
      <w:proofErr w:type="spellEnd"/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pl-PL"/>
        </w:rPr>
        <w:t>random</w:t>
      </w:r>
      <w:proofErr w:type="spellEnd"/>
    </w:p>
    <w:p w14:paraId="30041C48" w14:textId="3859009A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4978D80E" w14:textId="1E3945B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getRandomNumber</w:t>
      </w:r>
      <w:proofErr w:type="spellEnd"/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случайное число в зависимости от переданных параметров</w:t>
      </w:r>
    </w:p>
    <w:p w14:paraId="75F585DF" w14:textId="1633562B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4" w:name="_Toc58695196"/>
      <w:r>
        <w:rPr>
          <w:lang w:val="pl-PL"/>
        </w:rPr>
        <w:t>Configuration</w:t>
      </w:r>
      <w:bookmarkEnd w:id="14"/>
    </w:p>
    <w:p w14:paraId="4A7D724F" w14:textId="3E147E6C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Конфигурационные данные для приложения</w:t>
      </w:r>
    </w:p>
    <w:p w14:paraId="3342D85E" w14:textId="4C84C441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C69C96F" w14:textId="47C3D33F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memoryVolume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объём оперативной памяти</w:t>
      </w:r>
    </w:p>
    <w:p w14:paraId="20A5EB6F" w14:textId="03B8FBB8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lastRenderedPageBreak/>
        <w:t>OSMemoryVolume</w:t>
      </w:r>
      <w:proofErr w:type="spellEnd"/>
      <w:r>
        <w:rPr>
          <w:sz w:val="28"/>
          <w:szCs w:val="28"/>
        </w:rPr>
        <w:t xml:space="preserve"> – размер блока памяти для ОС</w:t>
      </w:r>
    </w:p>
    <w:p w14:paraId="74208431" w14:textId="1EA4715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minProcessMemory</w:t>
      </w:r>
      <w:proofErr w:type="spellEnd"/>
      <w:r w:rsidRPr="008C6C4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pl-PL"/>
        </w:rPr>
        <w:t>maxProcessMemory</w:t>
      </w:r>
      <w:proofErr w:type="spellEnd"/>
      <w:r>
        <w:rPr>
          <w:sz w:val="28"/>
          <w:szCs w:val="28"/>
        </w:rPr>
        <w:t xml:space="preserve"> – границы размера блока памяти для процесса</w:t>
      </w:r>
    </w:p>
    <w:p w14:paraId="214E0C22" w14:textId="0E1D2B4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maxProcessWorkTime</w:t>
      </w:r>
      <w:proofErr w:type="spellEnd"/>
      <w:r>
        <w:rPr>
          <w:sz w:val="28"/>
          <w:szCs w:val="28"/>
        </w:rPr>
        <w:t xml:space="preserve"> – максимальное время работы процесса (в тактах)</w:t>
      </w:r>
    </w:p>
    <w:p w14:paraId="36DBC3D5" w14:textId="66499A9D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processName</w:t>
      </w:r>
      <w:proofErr w:type="spellEnd"/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одинаковая часть имени для всех процессов(</w:t>
      </w:r>
      <w:r w:rsidR="0066097B" w:rsidRPr="0066097B">
        <w:rPr>
          <w:sz w:val="28"/>
          <w:szCs w:val="28"/>
        </w:rPr>
        <w:t>„</w:t>
      </w:r>
      <w:r w:rsidR="0066097B">
        <w:rPr>
          <w:sz w:val="28"/>
          <w:szCs w:val="28"/>
          <w:lang w:val="pl-PL"/>
        </w:rPr>
        <w:t>P</w:t>
      </w:r>
      <w:r w:rsidR="0066097B" w:rsidRPr="0066097B">
        <w:rPr>
          <w:sz w:val="28"/>
          <w:szCs w:val="28"/>
        </w:rPr>
        <w:t>”)</w:t>
      </w:r>
    </w:p>
    <w:p w14:paraId="465322F2" w14:textId="39055143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prioritiesQuantity</w:t>
      </w:r>
      <w:proofErr w:type="spellEnd"/>
      <w:r w:rsidR="0066097B">
        <w:rPr>
          <w:sz w:val="28"/>
          <w:szCs w:val="28"/>
        </w:rPr>
        <w:t xml:space="preserve"> – количество приоритетов</w:t>
      </w:r>
    </w:p>
    <w:p w14:paraId="590DD2C7" w14:textId="1A4F11FC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coresQuantity</w:t>
      </w:r>
      <w:proofErr w:type="spellEnd"/>
      <w:r w:rsidR="0066097B">
        <w:rPr>
          <w:sz w:val="28"/>
          <w:szCs w:val="28"/>
        </w:rPr>
        <w:t xml:space="preserve"> – количество ядер процессора</w:t>
      </w:r>
    </w:p>
    <w:p w14:paraId="60B6D40D" w14:textId="3717ED1E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timerDelay</w:t>
      </w:r>
      <w:proofErr w:type="spellEnd"/>
      <w:r w:rsidR="0066097B">
        <w:rPr>
          <w:sz w:val="28"/>
          <w:szCs w:val="28"/>
        </w:rPr>
        <w:t xml:space="preserve"> – задержка между тактами генератора (меньше – быстрее)</w:t>
      </w:r>
    </w:p>
    <w:p w14:paraId="27D154D3" w14:textId="6DF90C8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startingProcesses</w:t>
      </w:r>
      <w:proofErr w:type="spellEnd"/>
      <w:r w:rsidR="0066097B">
        <w:rPr>
          <w:sz w:val="28"/>
          <w:szCs w:val="28"/>
        </w:rPr>
        <w:t xml:space="preserve"> – количество процессов, генерируемых с начала работы эмуляции</w:t>
      </w:r>
    </w:p>
    <w:p w14:paraId="2ED237B9" w14:textId="0661B544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5" w:name="_Toc58695197"/>
      <w:r>
        <w:rPr>
          <w:lang w:val="pl-PL"/>
        </w:rPr>
        <w:t>Data</w:t>
      </w:r>
      <w:bookmarkEnd w:id="15"/>
    </w:p>
    <w:p w14:paraId="6D73A3AE" w14:textId="5495B166" w:rsidR="0066097B" w:rsidRDefault="0066097B" w:rsidP="0066097B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собранные за время работы эмуляции. Используется для вывода информации об эксперименте по окончанию эмуляции.</w:t>
      </w:r>
    </w:p>
    <w:p w14:paraId="0DC367E1" w14:textId="7B1FB514" w:rsidR="0066097B" w:rsidRDefault="0066097B" w:rsidP="00660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0A72BF6C" w14:textId="5CB8E565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executedProcesses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количество выполненных процессов</w:t>
      </w:r>
    </w:p>
    <w:p w14:paraId="3C45462F" w14:textId="7E256108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waitingTime</w:t>
      </w:r>
      <w:proofErr w:type="spellEnd"/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 времени ожидания всех процессов (В контролере делится на к-во поступивших процессов и получается среднее время ожидания)</w:t>
      </w:r>
    </w:p>
    <w:p w14:paraId="7B087AD2" w14:textId="7133256E" w:rsidR="0066097B" w:rsidRP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deletedProcesses</w:t>
      </w:r>
      <w:proofErr w:type="spellEnd"/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удалённых процессов и процессов ушедших в </w:t>
      </w:r>
      <w:proofErr w:type="spellStart"/>
      <w:r>
        <w:rPr>
          <w:sz w:val="28"/>
          <w:szCs w:val="28"/>
          <w:lang w:val="pl-PL"/>
        </w:rPr>
        <w:t>rejectedQueue</w:t>
      </w:r>
      <w:proofErr w:type="spellEnd"/>
    </w:p>
    <w:p w14:paraId="522FCE24" w14:textId="61A0BA06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idleTime</w:t>
      </w:r>
      <w:proofErr w:type="spellEnd"/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простоя процессора (Простой процессора = все ядра свободны)</w:t>
      </w:r>
    </w:p>
    <w:p w14:paraId="6E0D6546" w14:textId="6692FA30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processesEnteredToCores</w:t>
      </w:r>
      <w:proofErr w:type="spellEnd"/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предоставленных для обработки ядрам</w:t>
      </w:r>
    </w:p>
    <w:p w14:paraId="27ACE4F2" w14:textId="18CA772C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runningTime</w:t>
      </w:r>
      <w:proofErr w:type="spellEnd"/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сумма времени обработки всех процессов, поступивших на обработку (</w:t>
      </w:r>
      <w:proofErr w:type="spellStart"/>
      <w:r>
        <w:rPr>
          <w:sz w:val="28"/>
          <w:szCs w:val="28"/>
          <w:lang w:val="pl-PL"/>
        </w:rPr>
        <w:t>runningTime</w:t>
      </w:r>
      <w:proofErr w:type="spellEnd"/>
      <w:r w:rsidRPr="0066097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pl-PL"/>
        </w:rPr>
        <w:t>processesEnteredToCores</w:t>
      </w:r>
      <w:proofErr w:type="spellEnd"/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среднее время обработки)</w:t>
      </w:r>
    </w:p>
    <w:p w14:paraId="693C5181" w14:textId="196A3BF7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 w:rsidRPr="0066097B">
        <w:rPr>
          <w:sz w:val="28"/>
          <w:szCs w:val="28"/>
          <w:lang w:val="pl-PL"/>
        </w:rPr>
        <w:t>dataZeroing</w:t>
      </w:r>
      <w:proofErr w:type="spellEnd"/>
      <w:r w:rsidRPr="0066097B">
        <w:rPr>
          <w:sz w:val="28"/>
          <w:szCs w:val="28"/>
          <w:lang w:val="pl-PL"/>
        </w:rPr>
        <w:t xml:space="preserve"> – </w:t>
      </w:r>
      <w:r w:rsidRPr="0066097B">
        <w:rPr>
          <w:sz w:val="28"/>
          <w:szCs w:val="28"/>
        </w:rPr>
        <w:t>обнуление всех данных</w:t>
      </w:r>
    </w:p>
    <w:p w14:paraId="3FC8CE6C" w14:textId="1554730F" w:rsidR="00892ED8" w:rsidRDefault="004A35EE" w:rsidP="00892ED8">
      <w:pPr>
        <w:pStyle w:val="3"/>
        <w:numPr>
          <w:ilvl w:val="1"/>
          <w:numId w:val="13"/>
        </w:numPr>
        <w:jc w:val="left"/>
      </w:pPr>
      <w:bookmarkStart w:id="16" w:name="_Toc58695198"/>
      <w:r>
        <w:lastRenderedPageBreak/>
        <w:t>Представления</w:t>
      </w:r>
      <w:bookmarkEnd w:id="16"/>
    </w:p>
    <w:p w14:paraId="53A0EBD6" w14:textId="4E4784F3" w:rsidR="004A35EE" w:rsidRDefault="004A35EE" w:rsidP="00892ED8">
      <w:pPr>
        <w:jc w:val="center"/>
      </w:pPr>
      <w:r>
        <w:rPr>
          <w:noProof/>
        </w:rPr>
        <w:drawing>
          <wp:inline distT="0" distB="0" distL="0" distR="0" wp14:anchorId="79754F87" wp14:editId="2478EDCD">
            <wp:extent cx="575310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FF3" w14:textId="61440C67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– Главное окно</w:t>
      </w:r>
    </w:p>
    <w:p w14:paraId="0A9CB5F8" w14:textId="1BDA696C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00194" wp14:editId="11F5C02E">
            <wp:extent cx="6120130" cy="6282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5E" w14:textId="41B43A19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 – Окно эмуляции</w:t>
      </w:r>
    </w:p>
    <w:p w14:paraId="3A25AAC6" w14:textId="590DB79F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49741" wp14:editId="3D6B50F6">
            <wp:extent cx="573405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28D2" w14:textId="748ACC1D" w:rsidR="004A35EE" w:rsidRP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 – Окно итогов</w:t>
      </w:r>
    </w:p>
    <w:p w14:paraId="35C0B7A8" w14:textId="2917439F" w:rsidR="0047255F" w:rsidRDefault="0036755B" w:rsidP="0047255F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17" w:name="_Toc58695199"/>
      <w:r>
        <w:t>Контроллеры</w:t>
      </w:r>
      <w:bookmarkEnd w:id="17"/>
    </w:p>
    <w:p w14:paraId="7C89E581" w14:textId="508C755D" w:rsidR="004A35EE" w:rsidRPr="004A35EE" w:rsidRDefault="004A35EE" w:rsidP="004A35EE">
      <w:pPr>
        <w:pStyle w:val="3"/>
        <w:numPr>
          <w:ilvl w:val="2"/>
          <w:numId w:val="13"/>
        </w:numPr>
        <w:jc w:val="left"/>
      </w:pPr>
      <w:bookmarkStart w:id="18" w:name="_Toc58695200"/>
      <w:r>
        <w:rPr>
          <w:lang w:val="pl-PL"/>
        </w:rPr>
        <w:t>MainController</w:t>
      </w:r>
      <w:bookmarkEnd w:id="18"/>
    </w:p>
    <w:p w14:paraId="377F44DB" w14:textId="0B9864B3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главного окна (Рис.1.)</w:t>
      </w:r>
    </w:p>
    <w:p w14:paraId="705BE8A9" w14:textId="7F26323E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D8BF6DF" w14:textId="0F77CAC4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pl-PL"/>
        </w:rPr>
        <w:t>lick</w:t>
      </w:r>
      <w:proofErr w:type="spellEnd"/>
      <w:r w:rsidRPr="004A35EE">
        <w:rPr>
          <w:sz w:val="28"/>
          <w:szCs w:val="28"/>
        </w:rPr>
        <w:t xml:space="preserve"> </w:t>
      </w:r>
      <w:proofErr w:type="gramStart"/>
      <w:r w:rsidRPr="004A35E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срабатывает</w:t>
      </w:r>
      <w:proofErr w:type="gramEnd"/>
      <w:r>
        <w:rPr>
          <w:sz w:val="28"/>
          <w:szCs w:val="28"/>
        </w:rPr>
        <w:t xml:space="preserve"> при нажатии на кнопку </w:t>
      </w:r>
      <w:r w:rsidRPr="004A35EE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4A35EE">
        <w:rPr>
          <w:sz w:val="28"/>
          <w:szCs w:val="28"/>
        </w:rPr>
        <w:t>”.</w:t>
      </w:r>
      <w:r>
        <w:rPr>
          <w:sz w:val="28"/>
          <w:szCs w:val="28"/>
        </w:rPr>
        <w:t xml:space="preserve"> Запускает метод </w:t>
      </w:r>
      <w:proofErr w:type="spellStart"/>
      <w:r>
        <w:rPr>
          <w:sz w:val="28"/>
          <w:szCs w:val="28"/>
          <w:lang w:val="pl-PL"/>
        </w:rPr>
        <w:t>setConfiguration</w:t>
      </w:r>
      <w:proofErr w:type="spellEnd"/>
      <w:r w:rsidRPr="004A35EE">
        <w:rPr>
          <w:sz w:val="28"/>
          <w:szCs w:val="28"/>
        </w:rPr>
        <w:t xml:space="preserve">, </w:t>
      </w:r>
      <w:r>
        <w:rPr>
          <w:sz w:val="28"/>
          <w:szCs w:val="28"/>
        </w:rPr>
        <w:t>открывает окно эмуляции</w:t>
      </w:r>
    </w:p>
    <w:p w14:paraId="77626211" w14:textId="0DF23743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setConfiguration</w:t>
      </w:r>
      <w:proofErr w:type="spellEnd"/>
      <w:r w:rsidRPr="004A35EE">
        <w:rPr>
          <w:sz w:val="28"/>
          <w:szCs w:val="28"/>
        </w:rPr>
        <w:t xml:space="preserve"> - Присваивает введённые значения полям в </w:t>
      </w:r>
      <w:proofErr w:type="spellStart"/>
      <w:r w:rsidRPr="004A35EE">
        <w:rPr>
          <w:sz w:val="28"/>
          <w:szCs w:val="28"/>
          <w:lang w:val="pl-PL"/>
        </w:rPr>
        <w:t>Configuration</w:t>
      </w:r>
      <w:proofErr w:type="spellEnd"/>
    </w:p>
    <w:p w14:paraId="3649444D" w14:textId="020E3146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secondWindow</w:t>
      </w:r>
      <w:proofErr w:type="spellEnd"/>
      <w:r>
        <w:rPr>
          <w:sz w:val="28"/>
          <w:szCs w:val="28"/>
          <w:lang w:val="pl-PL"/>
        </w:rPr>
        <w:t xml:space="preserve"> – </w:t>
      </w:r>
      <w:r w:rsidR="008111D6">
        <w:rPr>
          <w:sz w:val="28"/>
          <w:szCs w:val="28"/>
        </w:rPr>
        <w:t>создаёт окно эмуляции</w:t>
      </w:r>
    </w:p>
    <w:p w14:paraId="6967C9F6" w14:textId="7584F2AA" w:rsidR="004A35EE" w:rsidRPr="008111D6" w:rsidRDefault="004A35EE" w:rsidP="004A35EE">
      <w:pPr>
        <w:pStyle w:val="3"/>
        <w:numPr>
          <w:ilvl w:val="2"/>
          <w:numId w:val="13"/>
        </w:numPr>
        <w:jc w:val="left"/>
      </w:pPr>
      <w:bookmarkStart w:id="19" w:name="_Toc58695201"/>
      <w:r>
        <w:rPr>
          <w:lang w:val="pl-PL"/>
        </w:rPr>
        <w:t>Controller</w:t>
      </w:r>
      <w:bookmarkEnd w:id="19"/>
    </w:p>
    <w:p w14:paraId="085E525C" w14:textId="2FED23EC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окна эмуляции (Рис.2.)</w:t>
      </w:r>
    </w:p>
    <w:p w14:paraId="3787EB81" w14:textId="0A147074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D2ABBCD" w14:textId="3D1CB776" w:rsid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Scheduler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scheduler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объект планировщик</w:t>
      </w:r>
    </w:p>
    <w:p w14:paraId="11B6FD44" w14:textId="4241CDE7" w:rsidR="008111D6" w:rsidRP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pl-PL"/>
        </w:rPr>
        <w:lastRenderedPageBreak/>
        <w:t>java</w:t>
      </w:r>
      <w:proofErr w:type="spellEnd"/>
      <w:r w:rsidRPr="008111D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util</w:t>
      </w:r>
      <w:proofErr w:type="spellEnd"/>
      <w:proofErr w:type="gramEnd"/>
      <w:r w:rsidRPr="008111D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Timer</w:t>
      </w:r>
      <w:proofErr w:type="spellEnd"/>
      <w:r w:rsidRPr="00811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timer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метод </w:t>
      </w:r>
      <w:proofErr w:type="spellStart"/>
      <w:r>
        <w:rPr>
          <w:sz w:val="28"/>
          <w:szCs w:val="28"/>
          <w:lang w:val="pl-PL"/>
        </w:rPr>
        <w:t>Task</w:t>
      </w:r>
      <w:proofErr w:type="spellEnd"/>
      <w:r w:rsidRPr="008111D6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каждые </w:t>
      </w:r>
      <w:proofErr w:type="spellStart"/>
      <w:r>
        <w:rPr>
          <w:sz w:val="28"/>
          <w:szCs w:val="28"/>
          <w:lang w:val="pl-PL"/>
        </w:rPr>
        <w:t>Configuration</w:t>
      </w:r>
      <w:proofErr w:type="spellEnd"/>
      <w:r w:rsidRPr="008111D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pl-PL"/>
        </w:rPr>
        <w:t>delayTimer</w:t>
      </w:r>
      <w:proofErr w:type="spellEnd"/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EE45D08" w14:textId="78BD6F6E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668BEAF" w14:textId="7128E740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startEmulation</w:t>
      </w:r>
      <w:proofErr w:type="spellEnd"/>
      <w:r w:rsidRPr="008111D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запу</w:t>
      </w:r>
      <w:proofErr w:type="spellEnd"/>
      <w:r>
        <w:rPr>
          <w:sz w:val="28"/>
          <w:szCs w:val="28"/>
          <w:lang w:val="pl-PL"/>
        </w:rPr>
        <w:t>c</w:t>
      </w:r>
      <w:proofErr w:type="spellStart"/>
      <w:r>
        <w:rPr>
          <w:sz w:val="28"/>
          <w:szCs w:val="28"/>
        </w:rPr>
        <w:t>кает</w:t>
      </w:r>
      <w:proofErr w:type="spellEnd"/>
      <w:r>
        <w:rPr>
          <w:sz w:val="28"/>
          <w:szCs w:val="28"/>
        </w:rPr>
        <w:t xml:space="preserve"> эмуляцию</w:t>
      </w:r>
    </w:p>
    <w:p w14:paraId="493C7BDC" w14:textId="19EBE57C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print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в текстовые поля информацию о текущем состоянии системы</w:t>
      </w:r>
    </w:p>
    <w:p w14:paraId="09CF75B4" w14:textId="39719C96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Task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 </w:t>
      </w:r>
      <w:proofErr w:type="spellStart"/>
      <w:r>
        <w:rPr>
          <w:sz w:val="28"/>
          <w:szCs w:val="28"/>
          <w:lang w:val="pl-PL"/>
        </w:rPr>
        <w:t>TimerTask</w:t>
      </w:r>
      <w:proofErr w:type="spellEnd"/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переопределенным методом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запускается </w:t>
      </w:r>
      <w:proofErr w:type="spellStart"/>
      <w:r>
        <w:rPr>
          <w:sz w:val="28"/>
          <w:szCs w:val="28"/>
          <w:lang w:val="pl-PL"/>
        </w:rPr>
        <w:t>print</w:t>
      </w:r>
      <w:proofErr w:type="spellEnd"/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proofErr w:type="gramStart"/>
      <w:r>
        <w:rPr>
          <w:sz w:val="28"/>
          <w:szCs w:val="28"/>
          <w:lang w:val="pl-PL"/>
        </w:rPr>
        <w:t>scheduler</w:t>
      </w:r>
      <w:proofErr w:type="spellEnd"/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>(</w:t>
      </w:r>
      <w:proofErr w:type="gramEnd"/>
      <w:r w:rsidRPr="008111D6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Нужен для передачи </w:t>
      </w:r>
      <w:proofErr w:type="spellStart"/>
      <w:r>
        <w:rPr>
          <w:sz w:val="28"/>
          <w:szCs w:val="28"/>
          <w:lang w:val="pl-PL"/>
        </w:rPr>
        <w:t>TimerTask</w:t>
      </w:r>
      <w:proofErr w:type="spellEnd"/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pl-PL"/>
        </w:rPr>
        <w:t>timer</w:t>
      </w:r>
      <w:proofErr w:type="spellEnd"/>
    </w:p>
    <w:p w14:paraId="5690F8B0" w14:textId="113565D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addProcess</w:t>
      </w:r>
      <w:proofErr w:type="spellEnd"/>
      <w:r w:rsidRPr="008111D6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добавляет процесс в систему по нажатию кнопки </w:t>
      </w:r>
      <w:r w:rsidRPr="008111D6">
        <w:rPr>
          <w:sz w:val="28"/>
          <w:szCs w:val="28"/>
        </w:rPr>
        <w:t>„</w:t>
      </w:r>
      <w:proofErr w:type="spellStart"/>
      <w:r>
        <w:rPr>
          <w:sz w:val="28"/>
          <w:szCs w:val="28"/>
          <w:lang w:val="pl-PL"/>
        </w:rPr>
        <w:t>Add</w:t>
      </w:r>
      <w:proofErr w:type="spellEnd"/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811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8111D6">
        <w:rPr>
          <w:sz w:val="28"/>
          <w:szCs w:val="28"/>
        </w:rPr>
        <w:t>”</w:t>
      </w:r>
    </w:p>
    <w:p w14:paraId="489058B2" w14:textId="64AB988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stopTimer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 xml:space="preserve">останавливает работу </w:t>
      </w:r>
      <w:proofErr w:type="spellStart"/>
      <w:r>
        <w:rPr>
          <w:sz w:val="28"/>
          <w:szCs w:val="28"/>
          <w:lang w:val="pl-PL"/>
        </w:rPr>
        <w:t>timer</w:t>
      </w:r>
      <w:proofErr w:type="spellEnd"/>
    </w:p>
    <w:p w14:paraId="26084186" w14:textId="09391D2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openResultWindow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 окно с результатами</w:t>
      </w:r>
    </w:p>
    <w:p w14:paraId="72BD049D" w14:textId="6F20EDB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stopEmulation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принудительно завершает эмуляцию, открывает окно с результатами (Рис.3.)</w:t>
      </w:r>
    </w:p>
    <w:p w14:paraId="5D4C38F4" w14:textId="3EDC1EA1" w:rsidR="004750DD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initialize</w:t>
      </w:r>
      <w:proofErr w:type="spellEnd"/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запускается при открытии окна</w:t>
      </w:r>
      <w:r w:rsidR="004750DD">
        <w:rPr>
          <w:sz w:val="28"/>
          <w:szCs w:val="28"/>
        </w:rPr>
        <w:t>. Обнуляет</w:t>
      </w:r>
      <w:r w:rsidR="004750DD" w:rsidRPr="00CB38D5">
        <w:rPr>
          <w:sz w:val="28"/>
          <w:szCs w:val="28"/>
          <w:lang w:val="en-US"/>
        </w:rPr>
        <w:t xml:space="preserve"> </w:t>
      </w:r>
      <w:r w:rsidR="004750DD">
        <w:rPr>
          <w:sz w:val="28"/>
          <w:szCs w:val="28"/>
        </w:rPr>
        <w:t>данные</w:t>
      </w:r>
      <w:r w:rsidR="004750DD" w:rsidRPr="00CB38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750DD">
        <w:rPr>
          <w:sz w:val="28"/>
          <w:szCs w:val="28"/>
          <w:lang w:val="pl-PL"/>
        </w:rPr>
        <w:t>sample</w:t>
      </w:r>
      <w:proofErr w:type="spellEnd"/>
      <w:r w:rsidR="004750DD" w:rsidRPr="00CB38D5">
        <w:rPr>
          <w:sz w:val="28"/>
          <w:szCs w:val="28"/>
          <w:lang w:val="en-US"/>
        </w:rPr>
        <w:t>.</w:t>
      </w:r>
      <w:proofErr w:type="spellStart"/>
      <w:r w:rsidR="004750DD">
        <w:rPr>
          <w:sz w:val="28"/>
          <w:szCs w:val="28"/>
          <w:lang w:val="pl-PL"/>
        </w:rPr>
        <w:t>Timer</w:t>
      </w:r>
      <w:proofErr w:type="spellEnd"/>
      <w:proofErr w:type="gramEnd"/>
      <w:r w:rsidR="004750DD" w:rsidRPr="00CB38D5">
        <w:rPr>
          <w:sz w:val="28"/>
          <w:szCs w:val="28"/>
          <w:lang w:val="en-US"/>
        </w:rPr>
        <w:t xml:space="preserve">, </w:t>
      </w:r>
      <w:proofErr w:type="spellStart"/>
      <w:r w:rsidR="004750DD">
        <w:rPr>
          <w:sz w:val="28"/>
          <w:szCs w:val="28"/>
          <w:lang w:val="pl-PL"/>
        </w:rPr>
        <w:t>MemoryScheduler</w:t>
      </w:r>
      <w:proofErr w:type="spellEnd"/>
      <w:r w:rsidR="004750DD" w:rsidRPr="00CB38D5">
        <w:rPr>
          <w:sz w:val="28"/>
          <w:szCs w:val="28"/>
          <w:lang w:val="en-US"/>
        </w:rPr>
        <w:t xml:space="preserve">, </w:t>
      </w:r>
      <w:r w:rsidR="004750DD">
        <w:rPr>
          <w:sz w:val="28"/>
          <w:szCs w:val="28"/>
          <w:lang w:val="pl-PL"/>
        </w:rPr>
        <w:t>Data</w:t>
      </w:r>
      <w:r w:rsidR="004750DD" w:rsidRPr="00CB38D5">
        <w:rPr>
          <w:sz w:val="28"/>
          <w:szCs w:val="28"/>
          <w:lang w:val="en-US"/>
        </w:rPr>
        <w:t xml:space="preserve">. </w:t>
      </w:r>
      <w:r w:rsidR="004750DD">
        <w:rPr>
          <w:sz w:val="28"/>
          <w:szCs w:val="28"/>
        </w:rPr>
        <w:t xml:space="preserve">Запускает </w:t>
      </w:r>
      <w:proofErr w:type="spellStart"/>
      <w:r w:rsidR="004750DD">
        <w:rPr>
          <w:sz w:val="28"/>
          <w:szCs w:val="28"/>
          <w:lang w:val="pl-PL"/>
        </w:rPr>
        <w:t>Scheduler.init</w:t>
      </w:r>
      <w:proofErr w:type="spellEnd"/>
      <w:r w:rsidR="004750DD">
        <w:rPr>
          <w:sz w:val="28"/>
          <w:szCs w:val="28"/>
          <w:lang w:val="pl-PL"/>
        </w:rPr>
        <w:t xml:space="preserve">(), </w:t>
      </w:r>
      <w:r w:rsidR="004750DD">
        <w:rPr>
          <w:sz w:val="28"/>
          <w:szCs w:val="28"/>
        </w:rPr>
        <w:t>выводит начальное состояние системы.</w:t>
      </w:r>
    </w:p>
    <w:p w14:paraId="56DC6B6F" w14:textId="77777777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</w:p>
    <w:p w14:paraId="3B73ABDF" w14:textId="1D8FCDBF" w:rsidR="0036755B" w:rsidRPr="004750DD" w:rsidRDefault="004A35EE" w:rsidP="004A35EE">
      <w:pPr>
        <w:pStyle w:val="3"/>
        <w:numPr>
          <w:ilvl w:val="2"/>
          <w:numId w:val="13"/>
        </w:numPr>
        <w:jc w:val="left"/>
      </w:pPr>
      <w:bookmarkStart w:id="20" w:name="_Toc58695202"/>
      <w:r>
        <w:rPr>
          <w:lang w:val="pl-PL"/>
        </w:rPr>
        <w:t>resultController</w:t>
      </w:r>
      <w:bookmarkEnd w:id="20"/>
    </w:p>
    <w:p w14:paraId="30D4E843" w14:textId="6FAD99C5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1F0FCB8" w14:textId="4D50E183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pl-PL"/>
        </w:rPr>
        <w:t>initialize</w:t>
      </w:r>
      <w:proofErr w:type="spellEnd"/>
      <w:r w:rsidRPr="004750DD">
        <w:rPr>
          <w:sz w:val="28"/>
          <w:szCs w:val="28"/>
        </w:rPr>
        <w:t xml:space="preserve">  -</w:t>
      </w:r>
      <w:proofErr w:type="gramEnd"/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при открытии окна. Выводит итоги работы эмуляции</w:t>
      </w:r>
    </w:p>
    <w:p w14:paraId="32E8410C" w14:textId="224BD143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Остальные методы выводят данные в текстовые поля</w:t>
      </w:r>
    </w:p>
    <w:p w14:paraId="51A7AE1D" w14:textId="28CF5FE9" w:rsidR="004750DD" w:rsidRDefault="004750DD" w:rsidP="004750DD">
      <w:pPr>
        <w:spacing w:line="360" w:lineRule="auto"/>
        <w:rPr>
          <w:sz w:val="28"/>
          <w:szCs w:val="28"/>
        </w:rPr>
      </w:pPr>
    </w:p>
    <w:p w14:paraId="369F2B29" w14:textId="1347A29B" w:rsidR="004750DD" w:rsidRDefault="004750DD" w:rsidP="004750DD">
      <w:pPr>
        <w:spacing w:line="360" w:lineRule="auto"/>
        <w:rPr>
          <w:sz w:val="28"/>
          <w:szCs w:val="28"/>
        </w:rPr>
      </w:pPr>
    </w:p>
    <w:p w14:paraId="3E35DE90" w14:textId="33A81461" w:rsidR="004750DD" w:rsidRDefault="004750DD" w:rsidP="004750DD">
      <w:pPr>
        <w:spacing w:line="360" w:lineRule="auto"/>
        <w:rPr>
          <w:sz w:val="28"/>
          <w:szCs w:val="28"/>
        </w:rPr>
      </w:pPr>
    </w:p>
    <w:p w14:paraId="52228D73" w14:textId="1299682C" w:rsidR="004750DD" w:rsidRDefault="004750DD" w:rsidP="004750DD">
      <w:pPr>
        <w:spacing w:line="360" w:lineRule="auto"/>
        <w:rPr>
          <w:sz w:val="28"/>
          <w:szCs w:val="28"/>
        </w:rPr>
      </w:pPr>
    </w:p>
    <w:p w14:paraId="223E08F9" w14:textId="40EAF9A5" w:rsidR="004750DD" w:rsidRDefault="004750DD" w:rsidP="004750DD">
      <w:pPr>
        <w:spacing w:line="360" w:lineRule="auto"/>
        <w:rPr>
          <w:sz w:val="28"/>
          <w:szCs w:val="28"/>
        </w:rPr>
      </w:pPr>
    </w:p>
    <w:p w14:paraId="117809D5" w14:textId="39F2EDC7" w:rsidR="004750DD" w:rsidRDefault="004750DD" w:rsidP="004750DD">
      <w:pPr>
        <w:pStyle w:val="3"/>
        <w:numPr>
          <w:ilvl w:val="0"/>
          <w:numId w:val="13"/>
        </w:numPr>
      </w:pPr>
      <w:bookmarkStart w:id="21" w:name="_Toc58695203"/>
      <w:r>
        <w:lastRenderedPageBreak/>
        <w:t>Инструкция</w:t>
      </w:r>
      <w:bookmarkEnd w:id="21"/>
    </w:p>
    <w:p w14:paraId="799FA3D4" w14:textId="77985461" w:rsidR="004750DD" w:rsidRDefault="004750DD" w:rsidP="004750DD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22" w:name="_Toc58695204"/>
      <w:r>
        <w:t>Главное окно</w:t>
      </w:r>
      <w:bookmarkEnd w:id="22"/>
    </w:p>
    <w:p w14:paraId="29EA0FD7" w14:textId="48F5CF0A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 началом работы необходимо ввести конфигурационные данные для системы:</w:t>
      </w:r>
    </w:p>
    <w:p w14:paraId="1914965D" w14:textId="10559A3F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устанавливает максимальный объём оперативной памяти</w:t>
      </w:r>
    </w:p>
    <w:p w14:paraId="3F0B2D5E" w14:textId="166A940B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Required</w:t>
      </w:r>
      <w:proofErr w:type="spellEnd"/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OS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памяти, который будет занимать ОС</w:t>
      </w:r>
    </w:p>
    <w:p w14:paraId="30185679" w14:textId="3E76F9F7" w:rsidR="004750DD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Max</w:t>
      </w:r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WorkTime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время обработки процесса (в тактах</w:t>
      </w:r>
    </w:p>
    <w:p w14:paraId="1CFA03F8" w14:textId="56DCFA7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Priorities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Quantity</w:t>
      </w:r>
      <w:proofErr w:type="spellEnd"/>
      <w:r>
        <w:rPr>
          <w:sz w:val="28"/>
          <w:szCs w:val="28"/>
          <w:lang w:val="pl-PL"/>
        </w:rPr>
        <w:t xml:space="preserve"> – </w:t>
      </w:r>
      <w:r>
        <w:rPr>
          <w:sz w:val="28"/>
          <w:szCs w:val="28"/>
        </w:rPr>
        <w:t>количество приоритетов</w:t>
      </w:r>
    </w:p>
    <w:p w14:paraId="768204DE" w14:textId="1794F8FE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Cores</w:t>
      </w:r>
      <w:proofErr w:type="spellEnd"/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Quantity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ядер процессора</w:t>
      </w:r>
    </w:p>
    <w:p w14:paraId="4920F41A" w14:textId="5584312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Speed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работы процессора. Исчисляется в наносекундах (1с. = 1000). Чем меньше значение, тем меньше время между тактами процессора</w:t>
      </w:r>
    </w:p>
    <w:p w14:paraId="4B5EE8F5" w14:textId="0E73DE0C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Starting</w:t>
      </w:r>
      <w:proofErr w:type="spellEnd"/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Processes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изначально созданных процессов</w:t>
      </w:r>
    </w:p>
    <w:p w14:paraId="0E1A1B46" w14:textId="1E94F2AF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 начинает эмуляцию. Перед тем как нажать на неё, необходимо удостоверится, что все поля заполнены, значения не являются строками и не равны 0. </w:t>
      </w:r>
    </w:p>
    <w:p w14:paraId="532ED912" w14:textId="36A1CF38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нажатия на кнопку открывается окно эмуляции</w:t>
      </w:r>
    </w:p>
    <w:p w14:paraId="535B56D4" w14:textId="78975F59" w:rsidR="004750DD" w:rsidRDefault="004750DD" w:rsidP="004750DD">
      <w:pPr>
        <w:pStyle w:val="3"/>
        <w:numPr>
          <w:ilvl w:val="1"/>
          <w:numId w:val="13"/>
        </w:numPr>
        <w:jc w:val="left"/>
      </w:pPr>
      <w:bookmarkStart w:id="23" w:name="_Toc58695205"/>
      <w:r>
        <w:t>Окно эмуляции</w:t>
      </w:r>
      <w:bookmarkEnd w:id="23"/>
    </w:p>
    <w:p w14:paraId="6231C886" w14:textId="66250B1B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эмуляции, пользователь может добавить ещё процессов в систему, нажав на кнопку </w:t>
      </w:r>
      <w:r w:rsidRPr="00B7634A">
        <w:rPr>
          <w:sz w:val="28"/>
          <w:szCs w:val="28"/>
        </w:rPr>
        <w:t>„</w:t>
      </w:r>
      <w:proofErr w:type="spellStart"/>
      <w:r>
        <w:rPr>
          <w:sz w:val="28"/>
          <w:szCs w:val="28"/>
          <w:lang w:val="pl-PL"/>
        </w:rPr>
        <w:t>Add</w:t>
      </w:r>
      <w:proofErr w:type="spellEnd"/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 В текстовые поля выводится сведения о состоянии элементов системы.</w:t>
      </w:r>
    </w:p>
    <w:p w14:paraId="36280265" w14:textId="6DC04D67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запустить эмуляцию, нажимаем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56658AA" w14:textId="42642921" w:rsidR="00B7634A" w:rsidRDefault="00B7634A" w:rsidP="00B7634A">
      <w:pPr>
        <w:spacing w:line="360" w:lineRule="auto"/>
        <w:rPr>
          <w:sz w:val="28"/>
          <w:szCs w:val="28"/>
        </w:rPr>
      </w:pPr>
    </w:p>
    <w:p w14:paraId="178AB9BF" w14:textId="22AC5FD2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эмуляции можно добавить в систему ещё процессов кнопкой </w:t>
      </w:r>
      <w:r w:rsidRPr="00B7634A">
        <w:rPr>
          <w:sz w:val="28"/>
          <w:szCs w:val="28"/>
        </w:rPr>
        <w:t>„</w:t>
      </w:r>
      <w:proofErr w:type="spellStart"/>
      <w:r>
        <w:rPr>
          <w:sz w:val="28"/>
          <w:szCs w:val="28"/>
          <w:lang w:val="pl-PL"/>
        </w:rPr>
        <w:t>Add</w:t>
      </w:r>
      <w:proofErr w:type="spellEnd"/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. Чтобы остановить эмуляцию и вывести сведения о ней, необходимо нажать на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Stop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6D1D2B3" w14:textId="31121627" w:rsidR="00B7634A" w:rsidRDefault="004750DD" w:rsidP="00B7634A">
      <w:pPr>
        <w:pStyle w:val="3"/>
        <w:numPr>
          <w:ilvl w:val="1"/>
          <w:numId w:val="13"/>
        </w:numPr>
        <w:jc w:val="left"/>
      </w:pPr>
      <w:bookmarkStart w:id="24" w:name="_Toc58695206"/>
      <w:r>
        <w:lastRenderedPageBreak/>
        <w:t>Окно результатов</w:t>
      </w:r>
      <w:bookmarkEnd w:id="24"/>
    </w:p>
    <w:p w14:paraId="1DE8A49F" w14:textId="704B73C9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окне с результатами представлены сведения об итогах работы системы:</w:t>
      </w:r>
    </w:p>
    <w:p w14:paraId="19A5D524" w14:textId="6A6DC496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Total</w:t>
      </w:r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processes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поступивших в систему</w:t>
      </w:r>
    </w:p>
    <w:p w14:paraId="101BAC00" w14:textId="0DEB0129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Average</w:t>
      </w:r>
      <w:proofErr w:type="spellEnd"/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waiting</w:t>
      </w:r>
      <w:proofErr w:type="spellEnd"/>
      <w:r w:rsidRPr="00B763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time</w:t>
      </w:r>
      <w:proofErr w:type="spellEnd"/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которое процессы ждали </w:t>
      </w:r>
      <w:r w:rsidR="004C3491">
        <w:rPr>
          <w:sz w:val="28"/>
          <w:szCs w:val="28"/>
        </w:rPr>
        <w:t xml:space="preserve">доступа к ядру </w:t>
      </w:r>
      <w:proofErr w:type="gramStart"/>
      <w:r w:rsidR="004C3491">
        <w:rPr>
          <w:sz w:val="28"/>
          <w:szCs w:val="28"/>
        </w:rPr>
        <w:t>( в</w:t>
      </w:r>
      <w:proofErr w:type="gramEnd"/>
      <w:r w:rsidR="004C3491">
        <w:rPr>
          <w:sz w:val="28"/>
          <w:szCs w:val="28"/>
        </w:rPr>
        <w:t xml:space="preserve"> тактах)</w:t>
      </w:r>
    </w:p>
    <w:p w14:paraId="0B983167" w14:textId="4455D5FB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Rejected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processes</w:t>
      </w:r>
      <w:proofErr w:type="spellEnd"/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отправленных в очередь отказов</w:t>
      </w:r>
    </w:p>
    <w:p w14:paraId="2BFECF7B" w14:textId="77757715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Idle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time</w:t>
      </w:r>
      <w:proofErr w:type="spellEnd"/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тактов, которое процесс работал в холостую (все ядра были свободны)</w:t>
      </w:r>
    </w:p>
    <w:p w14:paraId="70666A45" w14:textId="22832FD1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Complete</w:t>
      </w:r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processes</w:t>
      </w:r>
      <w:proofErr w:type="spellEnd"/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выполненных за время эмуляции.</w:t>
      </w:r>
    </w:p>
    <w:p w14:paraId="1DCE2657" w14:textId="3BF5DA1A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Completed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processes</w:t>
      </w:r>
      <w:proofErr w:type="spellEnd"/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by</w:t>
      </w:r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Cores</w:t>
      </w:r>
      <w:proofErr w:type="spellEnd"/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обработанных каждым ядром.</w:t>
      </w:r>
    </w:p>
    <w:p w14:paraId="61BCEDC3" w14:textId="456FFEEF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pl-PL"/>
        </w:rPr>
        <w:t>Average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process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running</w:t>
      </w:r>
      <w:proofErr w:type="spellEnd"/>
      <w:r w:rsidRPr="004C34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pl-PL"/>
        </w:rPr>
        <w:t>time</w:t>
      </w:r>
      <w:proofErr w:type="spellEnd"/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среднее время обработки процесса</w:t>
      </w:r>
    </w:p>
    <w:p w14:paraId="7493F2E9" w14:textId="4E628B98" w:rsidR="004C3491" w:rsidRDefault="004C3491" w:rsidP="004C34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закрыть окно, нужно нажать на крестик. После закрытия снова станет доступно главное окно, из которого можно заново запустить эмуляцию</w:t>
      </w:r>
    </w:p>
    <w:p w14:paraId="35922A8C" w14:textId="43771F04" w:rsidR="004C3491" w:rsidRDefault="004C3491" w:rsidP="004C3491">
      <w:pPr>
        <w:spacing w:line="360" w:lineRule="auto"/>
        <w:rPr>
          <w:sz w:val="28"/>
          <w:szCs w:val="28"/>
        </w:rPr>
      </w:pPr>
    </w:p>
    <w:p w14:paraId="4BEDB458" w14:textId="792C7047" w:rsidR="004C3491" w:rsidRDefault="004C3491" w:rsidP="004C3491">
      <w:pPr>
        <w:spacing w:line="360" w:lineRule="auto"/>
        <w:rPr>
          <w:sz w:val="28"/>
          <w:szCs w:val="28"/>
        </w:rPr>
      </w:pPr>
    </w:p>
    <w:p w14:paraId="38DC4B9B" w14:textId="764D3DDD" w:rsidR="004C3491" w:rsidRDefault="004C3491" w:rsidP="004C3491">
      <w:pPr>
        <w:spacing w:line="360" w:lineRule="auto"/>
        <w:rPr>
          <w:sz w:val="28"/>
          <w:szCs w:val="28"/>
        </w:rPr>
      </w:pPr>
    </w:p>
    <w:p w14:paraId="0C4B4F35" w14:textId="402A6AE9" w:rsidR="004C3491" w:rsidRDefault="004C3491" w:rsidP="004C3491">
      <w:pPr>
        <w:spacing w:line="360" w:lineRule="auto"/>
        <w:rPr>
          <w:sz w:val="28"/>
          <w:szCs w:val="28"/>
        </w:rPr>
      </w:pPr>
    </w:p>
    <w:p w14:paraId="36545180" w14:textId="5BC761B5" w:rsidR="004C3491" w:rsidRDefault="004C3491" w:rsidP="004C3491">
      <w:pPr>
        <w:spacing w:line="360" w:lineRule="auto"/>
        <w:rPr>
          <w:sz w:val="28"/>
          <w:szCs w:val="28"/>
        </w:rPr>
      </w:pPr>
    </w:p>
    <w:p w14:paraId="0AFC3E2A" w14:textId="09E989D5" w:rsidR="004C3491" w:rsidRDefault="004C3491" w:rsidP="004C3491">
      <w:pPr>
        <w:spacing w:line="360" w:lineRule="auto"/>
        <w:rPr>
          <w:sz w:val="28"/>
          <w:szCs w:val="28"/>
        </w:rPr>
      </w:pPr>
    </w:p>
    <w:p w14:paraId="5F59692C" w14:textId="0424B10D" w:rsidR="004C3491" w:rsidRDefault="004C3491" w:rsidP="004C3491">
      <w:pPr>
        <w:spacing w:line="360" w:lineRule="auto"/>
        <w:rPr>
          <w:sz w:val="28"/>
          <w:szCs w:val="28"/>
        </w:rPr>
      </w:pPr>
    </w:p>
    <w:p w14:paraId="0EA90110" w14:textId="049A8547" w:rsidR="004C3491" w:rsidRDefault="004C3491" w:rsidP="004C3491">
      <w:pPr>
        <w:spacing w:line="360" w:lineRule="auto"/>
        <w:rPr>
          <w:sz w:val="28"/>
          <w:szCs w:val="28"/>
        </w:rPr>
      </w:pPr>
    </w:p>
    <w:p w14:paraId="36F7ACB1" w14:textId="56A8C91B" w:rsidR="004C3491" w:rsidRDefault="004C3491" w:rsidP="004C3491">
      <w:pPr>
        <w:spacing w:line="360" w:lineRule="auto"/>
        <w:rPr>
          <w:sz w:val="28"/>
          <w:szCs w:val="28"/>
        </w:rPr>
      </w:pPr>
    </w:p>
    <w:p w14:paraId="2438039A" w14:textId="13EEE8EA" w:rsidR="004C3491" w:rsidRDefault="004C3491" w:rsidP="004C3491">
      <w:pPr>
        <w:spacing w:line="360" w:lineRule="auto"/>
        <w:rPr>
          <w:sz w:val="28"/>
          <w:szCs w:val="28"/>
        </w:rPr>
      </w:pPr>
    </w:p>
    <w:p w14:paraId="4F6A14CD" w14:textId="33ACD45D" w:rsidR="004C3491" w:rsidRDefault="004C3491" w:rsidP="004C3491">
      <w:pPr>
        <w:spacing w:line="360" w:lineRule="auto"/>
        <w:rPr>
          <w:sz w:val="28"/>
          <w:szCs w:val="28"/>
        </w:rPr>
      </w:pPr>
    </w:p>
    <w:p w14:paraId="085BD01A" w14:textId="454B2087" w:rsidR="004C3491" w:rsidRDefault="004C3491" w:rsidP="004C3491">
      <w:pPr>
        <w:spacing w:line="360" w:lineRule="auto"/>
        <w:rPr>
          <w:sz w:val="28"/>
          <w:szCs w:val="28"/>
        </w:rPr>
      </w:pPr>
    </w:p>
    <w:p w14:paraId="6E2BC5E3" w14:textId="2053966B" w:rsidR="004C3491" w:rsidRDefault="004C3491" w:rsidP="004C3491">
      <w:pPr>
        <w:spacing w:line="360" w:lineRule="auto"/>
        <w:rPr>
          <w:sz w:val="28"/>
          <w:szCs w:val="28"/>
        </w:rPr>
      </w:pPr>
    </w:p>
    <w:p w14:paraId="41BE5193" w14:textId="3D4C51EA" w:rsidR="004C3491" w:rsidRDefault="004C3491" w:rsidP="004C3491">
      <w:pPr>
        <w:spacing w:line="360" w:lineRule="auto"/>
        <w:rPr>
          <w:sz w:val="28"/>
          <w:szCs w:val="28"/>
        </w:rPr>
      </w:pPr>
    </w:p>
    <w:p w14:paraId="33EF4BDC" w14:textId="307438E3" w:rsidR="004C3491" w:rsidRDefault="004C3491" w:rsidP="004C3491">
      <w:pPr>
        <w:pStyle w:val="3"/>
      </w:pPr>
      <w:bookmarkStart w:id="25" w:name="_Toc58695207"/>
      <w:r>
        <w:lastRenderedPageBreak/>
        <w:t>Выводы</w:t>
      </w:r>
      <w:bookmarkEnd w:id="25"/>
    </w:p>
    <w:p w14:paraId="75B734BA" w14:textId="5ABE8882" w:rsidR="004C3491" w:rsidRDefault="004C3491" w:rsidP="00892ED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92ED8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данной работы был</w:t>
      </w:r>
      <w:r w:rsidR="00892ED8">
        <w:rPr>
          <w:sz w:val="28"/>
          <w:szCs w:val="28"/>
        </w:rPr>
        <w:t>о создано приложение, имитирующее работу операционной системы с процессами. При разработке были выполнены следующие требования:</w:t>
      </w:r>
    </w:p>
    <w:p w14:paraId="635D674B" w14:textId="68DA4CD4" w:rsid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планирования памяти – метод наиболее подходящего</w:t>
      </w:r>
    </w:p>
    <w:p w14:paraId="19C24725" w14:textId="34AE395E" w:rsidR="00892ED8" w:rsidRP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>
        <w:rPr>
          <w:sz w:val="28"/>
          <w:szCs w:val="28"/>
          <w:lang w:val="pl-PL"/>
        </w:rPr>
        <w:t>SJF</w:t>
      </w:r>
    </w:p>
    <w:p w14:paraId="765D7A27" w14:textId="204F3E94" w:rsid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Способ организации очереди – каждому приоритету своя очередь</w:t>
      </w:r>
    </w:p>
    <w:p w14:paraId="1B2065BF" w14:textId="58EE8427" w:rsidR="00892ED8" w:rsidRPr="00892ED8" w:rsidRDefault="00892ED8" w:rsidP="00892ED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проектом были закреплены знания, полученные за курс «Современные технологии программирования»,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улучшены навыки объектно-ориентированного программирования и проектирования приложений.</w:t>
      </w:r>
    </w:p>
    <w:p w14:paraId="7AAD64BE" w14:textId="68FECF9F" w:rsidR="004C3491" w:rsidRDefault="004C3491" w:rsidP="004C3491">
      <w:pPr>
        <w:spacing w:line="360" w:lineRule="auto"/>
        <w:rPr>
          <w:sz w:val="28"/>
          <w:szCs w:val="28"/>
        </w:rPr>
      </w:pPr>
    </w:p>
    <w:p w14:paraId="126FF7AF" w14:textId="6C7D9DC8" w:rsidR="004C3491" w:rsidRDefault="004C3491" w:rsidP="004C3491">
      <w:pPr>
        <w:spacing w:line="360" w:lineRule="auto"/>
        <w:rPr>
          <w:sz w:val="28"/>
          <w:szCs w:val="28"/>
        </w:rPr>
      </w:pPr>
    </w:p>
    <w:p w14:paraId="2A1AFE1D" w14:textId="68936D22" w:rsidR="004C3491" w:rsidRDefault="004C3491" w:rsidP="004C3491">
      <w:pPr>
        <w:spacing w:line="360" w:lineRule="auto"/>
        <w:rPr>
          <w:sz w:val="28"/>
          <w:szCs w:val="28"/>
        </w:rPr>
      </w:pPr>
    </w:p>
    <w:p w14:paraId="7ACE9FF1" w14:textId="63DAE4A6" w:rsidR="004C3491" w:rsidRDefault="004C3491" w:rsidP="004C3491">
      <w:pPr>
        <w:spacing w:line="360" w:lineRule="auto"/>
        <w:rPr>
          <w:sz w:val="28"/>
          <w:szCs w:val="28"/>
        </w:rPr>
      </w:pPr>
    </w:p>
    <w:p w14:paraId="5F829722" w14:textId="2FECE398" w:rsidR="004C3491" w:rsidRDefault="004C3491" w:rsidP="004C3491">
      <w:pPr>
        <w:spacing w:line="360" w:lineRule="auto"/>
        <w:rPr>
          <w:sz w:val="28"/>
          <w:szCs w:val="28"/>
        </w:rPr>
      </w:pPr>
    </w:p>
    <w:p w14:paraId="2DE41BCE" w14:textId="230B82A8" w:rsidR="004C3491" w:rsidRDefault="004C3491" w:rsidP="004C3491">
      <w:pPr>
        <w:spacing w:line="360" w:lineRule="auto"/>
        <w:rPr>
          <w:sz w:val="28"/>
          <w:szCs w:val="28"/>
        </w:rPr>
      </w:pPr>
    </w:p>
    <w:p w14:paraId="0BA03230" w14:textId="1BB21609" w:rsidR="004C3491" w:rsidRDefault="004C3491" w:rsidP="004C3491">
      <w:pPr>
        <w:spacing w:line="360" w:lineRule="auto"/>
        <w:rPr>
          <w:sz w:val="28"/>
          <w:szCs w:val="28"/>
        </w:rPr>
      </w:pPr>
    </w:p>
    <w:p w14:paraId="1A040C65" w14:textId="285C5037" w:rsidR="004C3491" w:rsidRDefault="004C3491" w:rsidP="004C3491">
      <w:pPr>
        <w:spacing w:line="360" w:lineRule="auto"/>
        <w:rPr>
          <w:sz w:val="28"/>
          <w:szCs w:val="28"/>
        </w:rPr>
      </w:pPr>
    </w:p>
    <w:p w14:paraId="787E196E" w14:textId="18A28DCB" w:rsidR="004C3491" w:rsidRDefault="004C3491" w:rsidP="004C3491">
      <w:pPr>
        <w:spacing w:line="360" w:lineRule="auto"/>
        <w:rPr>
          <w:sz w:val="28"/>
          <w:szCs w:val="28"/>
        </w:rPr>
      </w:pPr>
    </w:p>
    <w:p w14:paraId="2F266FE7" w14:textId="709FAB82" w:rsidR="004C3491" w:rsidRDefault="004C3491" w:rsidP="004C3491">
      <w:pPr>
        <w:spacing w:line="360" w:lineRule="auto"/>
        <w:rPr>
          <w:sz w:val="28"/>
          <w:szCs w:val="28"/>
        </w:rPr>
      </w:pPr>
    </w:p>
    <w:p w14:paraId="38839C14" w14:textId="2C077CDD" w:rsidR="004C3491" w:rsidRDefault="004C3491" w:rsidP="004C3491">
      <w:pPr>
        <w:spacing w:line="360" w:lineRule="auto"/>
        <w:rPr>
          <w:sz w:val="28"/>
          <w:szCs w:val="28"/>
        </w:rPr>
      </w:pPr>
    </w:p>
    <w:p w14:paraId="364DFCB5" w14:textId="68E47E19" w:rsidR="004C3491" w:rsidRDefault="004C3491" w:rsidP="004C3491">
      <w:pPr>
        <w:spacing w:line="360" w:lineRule="auto"/>
        <w:rPr>
          <w:sz w:val="28"/>
          <w:szCs w:val="28"/>
        </w:rPr>
      </w:pPr>
    </w:p>
    <w:p w14:paraId="20C676D3" w14:textId="78C94C26" w:rsidR="004C3491" w:rsidRDefault="004C3491" w:rsidP="004C3491">
      <w:pPr>
        <w:spacing w:line="360" w:lineRule="auto"/>
        <w:rPr>
          <w:sz w:val="28"/>
          <w:szCs w:val="28"/>
        </w:rPr>
      </w:pPr>
    </w:p>
    <w:p w14:paraId="5D7B434A" w14:textId="5CD166E4" w:rsidR="004C3491" w:rsidRDefault="004C3491" w:rsidP="004C3491">
      <w:pPr>
        <w:spacing w:line="360" w:lineRule="auto"/>
        <w:rPr>
          <w:sz w:val="28"/>
          <w:szCs w:val="28"/>
        </w:rPr>
      </w:pPr>
    </w:p>
    <w:p w14:paraId="68652014" w14:textId="0A8C84A6" w:rsidR="004C3491" w:rsidRDefault="004C3491" w:rsidP="004C3491">
      <w:pPr>
        <w:spacing w:line="360" w:lineRule="auto"/>
        <w:rPr>
          <w:sz w:val="28"/>
          <w:szCs w:val="28"/>
        </w:rPr>
      </w:pPr>
    </w:p>
    <w:p w14:paraId="4BC97E90" w14:textId="0C09453D" w:rsidR="004C3491" w:rsidRDefault="004C3491" w:rsidP="004C3491">
      <w:pPr>
        <w:spacing w:line="360" w:lineRule="auto"/>
        <w:rPr>
          <w:sz w:val="28"/>
          <w:szCs w:val="28"/>
        </w:rPr>
      </w:pPr>
    </w:p>
    <w:p w14:paraId="5AB1F05A" w14:textId="775E9990" w:rsidR="004C3491" w:rsidRDefault="004C3491" w:rsidP="004C3491">
      <w:pPr>
        <w:spacing w:line="360" w:lineRule="auto"/>
        <w:rPr>
          <w:sz w:val="28"/>
          <w:szCs w:val="28"/>
        </w:rPr>
      </w:pPr>
    </w:p>
    <w:p w14:paraId="03362699" w14:textId="4F7363AB" w:rsidR="004C3491" w:rsidRDefault="004C3491" w:rsidP="004C3491">
      <w:pPr>
        <w:spacing w:line="360" w:lineRule="auto"/>
        <w:rPr>
          <w:sz w:val="28"/>
          <w:szCs w:val="28"/>
        </w:rPr>
      </w:pPr>
    </w:p>
    <w:p w14:paraId="18C377C9" w14:textId="1DD70A47" w:rsidR="004C3491" w:rsidRDefault="004C3491" w:rsidP="004C3491">
      <w:pPr>
        <w:spacing w:line="360" w:lineRule="auto"/>
        <w:rPr>
          <w:sz w:val="28"/>
          <w:szCs w:val="28"/>
        </w:rPr>
      </w:pPr>
    </w:p>
    <w:p w14:paraId="6D2548E0" w14:textId="7BFB825A" w:rsidR="004C3491" w:rsidRDefault="004C3491" w:rsidP="004C3491">
      <w:pPr>
        <w:pStyle w:val="3"/>
      </w:pPr>
      <w:bookmarkStart w:id="26" w:name="_Toc58695208"/>
      <w:r>
        <w:lastRenderedPageBreak/>
        <w:t>Список литературы</w:t>
      </w:r>
      <w:bookmarkEnd w:id="26"/>
    </w:p>
    <w:p w14:paraId="535CA541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Сетевые операционные системы / В. Г.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, Н. А.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. </w:t>
      </w:r>
      <w:r w:rsidRPr="004C3491">
        <w:rPr>
          <w:sz w:val="28"/>
          <w:szCs w:val="28"/>
          <w:lang w:val="uk-UA"/>
        </w:rPr>
        <w:t>–</w:t>
      </w:r>
      <w:r w:rsidRPr="004C3491">
        <w:rPr>
          <w:sz w:val="28"/>
          <w:szCs w:val="28"/>
        </w:rPr>
        <w:t xml:space="preserve">СПб.: Питер, 2002. – 544 с. </w:t>
      </w:r>
    </w:p>
    <w:p w14:paraId="243C8B27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Д. </w:t>
      </w:r>
      <w:proofErr w:type="spellStart"/>
      <w:r w:rsidRPr="004C3491">
        <w:rPr>
          <w:sz w:val="28"/>
          <w:szCs w:val="28"/>
        </w:rPr>
        <w:t>Цикритзис</w:t>
      </w:r>
      <w:proofErr w:type="spellEnd"/>
      <w:r w:rsidRPr="004C3491">
        <w:rPr>
          <w:sz w:val="28"/>
          <w:szCs w:val="28"/>
        </w:rPr>
        <w:t xml:space="preserve">, Ф. </w:t>
      </w:r>
      <w:proofErr w:type="spellStart"/>
      <w:r w:rsidRPr="004C3491">
        <w:rPr>
          <w:sz w:val="28"/>
          <w:szCs w:val="28"/>
        </w:rPr>
        <w:t>Бернстайн</w:t>
      </w:r>
      <w:proofErr w:type="spellEnd"/>
      <w:r w:rsidRPr="004C3491">
        <w:rPr>
          <w:sz w:val="28"/>
          <w:szCs w:val="28"/>
        </w:rPr>
        <w:t>. Операционные системы / пер. с англ. –М.: Мир, 1977. –336с.</w:t>
      </w:r>
    </w:p>
    <w:p w14:paraId="41B31728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П. </w:t>
      </w:r>
      <w:proofErr w:type="spellStart"/>
      <w:r w:rsidRPr="004C3491">
        <w:rPr>
          <w:sz w:val="28"/>
          <w:szCs w:val="28"/>
        </w:rPr>
        <w:t>Кейлингерт</w:t>
      </w:r>
      <w:proofErr w:type="spellEnd"/>
      <w:r w:rsidRPr="004C3491">
        <w:rPr>
          <w:sz w:val="28"/>
          <w:szCs w:val="28"/>
        </w:rPr>
        <w:t>. Элементы операционных систем. Введение для пользователей / пер. с англ. –М.: Мир, 1985. -295с.</w:t>
      </w:r>
    </w:p>
    <w:p w14:paraId="0E8C3805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pacing w:val="-4"/>
          <w:sz w:val="28"/>
          <w:szCs w:val="28"/>
        </w:rPr>
        <w:t>А. Шоу. Логическое проектирование операционных систем / пер. с англ. –</w:t>
      </w:r>
      <w:r w:rsidRPr="004C3491">
        <w:rPr>
          <w:sz w:val="28"/>
          <w:szCs w:val="28"/>
        </w:rPr>
        <w:t xml:space="preserve">М.: Мир, 1981. –360 с. </w:t>
      </w:r>
    </w:p>
    <w:p w14:paraId="344DCD2B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Таненбаум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Э., </w:t>
      </w: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Вудхалл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27C4AAB0" w14:textId="2BBB8543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sz w:val="28"/>
          <w:szCs w:val="28"/>
        </w:rPr>
        <w:t>Ахо</w:t>
      </w:r>
      <w:proofErr w:type="spellEnd"/>
      <w:r w:rsidRPr="004C3491">
        <w:rPr>
          <w:sz w:val="28"/>
          <w:szCs w:val="28"/>
        </w:rPr>
        <w:t xml:space="preserve"> А., </w:t>
      </w:r>
      <w:proofErr w:type="spellStart"/>
      <w:r w:rsidRPr="004C3491">
        <w:rPr>
          <w:sz w:val="28"/>
          <w:szCs w:val="28"/>
        </w:rPr>
        <w:t>Хопкрофт</w:t>
      </w:r>
      <w:proofErr w:type="spellEnd"/>
      <w:r w:rsidRPr="004C3491">
        <w:rPr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C3491">
        <w:rPr>
          <w:sz w:val="28"/>
          <w:szCs w:val="28"/>
          <w:lang w:val="uk-UA"/>
        </w:rPr>
        <w:t> </w:t>
      </w:r>
      <w:r w:rsidRPr="004C3491">
        <w:rPr>
          <w:sz w:val="28"/>
          <w:szCs w:val="28"/>
        </w:rPr>
        <w:t>с.</w:t>
      </w:r>
    </w:p>
    <w:p w14:paraId="53F436FA" w14:textId="77A22EBF" w:rsid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</w:pPr>
      <w:proofErr w:type="spellStart"/>
      <w:r>
        <w:rPr>
          <w:sz w:val="28"/>
          <w:szCs w:val="28"/>
        </w:rPr>
        <w:t>Вайсфельд</w:t>
      </w:r>
      <w:proofErr w:type="spellEnd"/>
      <w:r>
        <w:rPr>
          <w:sz w:val="28"/>
          <w:szCs w:val="28"/>
        </w:rPr>
        <w:t xml:space="preserve"> М.</w:t>
      </w:r>
      <w:r w:rsidR="00892ED8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Объектно-ориентирование мышление</w:t>
      </w:r>
      <w:r w:rsidR="00892ED8" w:rsidRPr="00892ED8">
        <w:rPr>
          <w:sz w:val="28"/>
          <w:szCs w:val="28"/>
        </w:rPr>
        <w:t>/</w:t>
      </w:r>
      <w:r w:rsidR="00892ED8">
        <w:rPr>
          <w:sz w:val="28"/>
          <w:szCs w:val="28"/>
        </w:rPr>
        <w:t xml:space="preserve"> пер. с англ.: Питер, 2014</w:t>
      </w:r>
      <w:r w:rsidR="00892ED8" w:rsidRPr="00892ED8">
        <w:rPr>
          <w:sz w:val="28"/>
          <w:szCs w:val="28"/>
        </w:rPr>
        <w:t>.</w:t>
      </w:r>
      <w:r w:rsidR="00892ED8">
        <w:rPr>
          <w:sz w:val="28"/>
          <w:szCs w:val="28"/>
        </w:rPr>
        <w:t xml:space="preserve"> – 304 с.</w:t>
      </w:r>
    </w:p>
    <w:p w14:paraId="7AC4C3B5" w14:textId="77777777" w:rsidR="004C3491" w:rsidRPr="004C3491" w:rsidRDefault="004C3491" w:rsidP="004C3491">
      <w:pPr>
        <w:jc w:val="both"/>
      </w:pPr>
    </w:p>
    <w:sectPr w:rsidR="004C3491" w:rsidRPr="004C3491" w:rsidSect="0074038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174" w:hanging="360"/>
      </w:pPr>
      <w:rPr>
        <w:rFonts w:ascii="Sitka Small" w:hAnsi="Sitka Small" w:cs="Sitka Small" w:hint="default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</w:abstractNum>
  <w:abstractNum w:abstractNumId="2" w15:restartNumberingAfterBreak="0">
    <w:nsid w:val="00000007"/>
    <w:multiLevelType w:val="multilevel"/>
    <w:tmpl w:val="00000007"/>
    <w:name w:val="WW8Num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174" w:hanging="360"/>
      </w:pPr>
      <w:rPr>
        <w:color w:val="000000"/>
        <w:sz w:val="27"/>
        <w:szCs w:val="27"/>
      </w:rPr>
    </w:lvl>
  </w:abstractNum>
  <w:abstractNum w:abstractNumId="4" w15:restartNumberingAfterBreak="0">
    <w:nsid w:val="0000000A"/>
    <w:multiLevelType w:val="singleLevel"/>
    <w:tmpl w:val="0000000A"/>
    <w:name w:val="WW8Num28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5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6" w15:restartNumberingAfterBreak="0">
    <w:nsid w:val="0000000C"/>
    <w:multiLevelType w:val="singleLevel"/>
    <w:tmpl w:val="0000000C"/>
    <w:name w:val="WW8Num37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7" w15:restartNumberingAfterBreak="0">
    <w:nsid w:val="082B1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EE1EE1"/>
    <w:multiLevelType w:val="hybridMultilevel"/>
    <w:tmpl w:val="BB20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53239"/>
    <w:multiLevelType w:val="hybridMultilevel"/>
    <w:tmpl w:val="9848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05A66"/>
    <w:multiLevelType w:val="hybridMultilevel"/>
    <w:tmpl w:val="8D0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277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58389D"/>
    <w:multiLevelType w:val="hybridMultilevel"/>
    <w:tmpl w:val="55DC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70807"/>
    <w:multiLevelType w:val="hybridMultilevel"/>
    <w:tmpl w:val="421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625C8"/>
    <w:multiLevelType w:val="hybridMultilevel"/>
    <w:tmpl w:val="3B80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22030"/>
    <w:multiLevelType w:val="hybridMultilevel"/>
    <w:tmpl w:val="42C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76BB"/>
    <w:multiLevelType w:val="hybridMultilevel"/>
    <w:tmpl w:val="5394B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A354E"/>
    <w:multiLevelType w:val="hybridMultilevel"/>
    <w:tmpl w:val="745C5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B629A"/>
    <w:multiLevelType w:val="hybridMultilevel"/>
    <w:tmpl w:val="8BB0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C163B"/>
    <w:multiLevelType w:val="hybridMultilevel"/>
    <w:tmpl w:val="0CC6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13C75"/>
    <w:multiLevelType w:val="hybridMultilevel"/>
    <w:tmpl w:val="13225B32"/>
    <w:lvl w:ilvl="0" w:tplc="0000000C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76CE6"/>
    <w:multiLevelType w:val="hybridMultilevel"/>
    <w:tmpl w:val="F0C0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22C83"/>
    <w:multiLevelType w:val="hybridMultilevel"/>
    <w:tmpl w:val="91D6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62F78"/>
    <w:multiLevelType w:val="hybridMultilevel"/>
    <w:tmpl w:val="927ABCB2"/>
    <w:lvl w:ilvl="0" w:tplc="0000000B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5"/>
    <w:multiLevelType w:val="hybridMultilevel"/>
    <w:tmpl w:val="1786B808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21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4C0887"/>
    <w:multiLevelType w:val="hybridMultilevel"/>
    <w:tmpl w:val="9FDA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52BB7"/>
    <w:multiLevelType w:val="hybridMultilevel"/>
    <w:tmpl w:val="6794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62874"/>
    <w:multiLevelType w:val="hybridMultilevel"/>
    <w:tmpl w:val="2C4A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523E0"/>
    <w:multiLevelType w:val="hybridMultilevel"/>
    <w:tmpl w:val="279C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75FF9"/>
    <w:multiLevelType w:val="hybridMultilevel"/>
    <w:tmpl w:val="2540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21928"/>
    <w:multiLevelType w:val="hybridMultilevel"/>
    <w:tmpl w:val="B724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4"/>
  </w:num>
  <w:num w:numId="7">
    <w:abstractNumId w:val="20"/>
  </w:num>
  <w:num w:numId="8">
    <w:abstractNumId w:val="23"/>
  </w:num>
  <w:num w:numId="9">
    <w:abstractNumId w:val="2"/>
  </w:num>
  <w:num w:numId="10">
    <w:abstractNumId w:val="13"/>
  </w:num>
  <w:num w:numId="11">
    <w:abstractNumId w:val="25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30"/>
  </w:num>
  <w:num w:numId="18">
    <w:abstractNumId w:val="14"/>
  </w:num>
  <w:num w:numId="19">
    <w:abstractNumId w:val="9"/>
  </w:num>
  <w:num w:numId="20">
    <w:abstractNumId w:val="17"/>
  </w:num>
  <w:num w:numId="21">
    <w:abstractNumId w:val="22"/>
  </w:num>
  <w:num w:numId="22">
    <w:abstractNumId w:val="29"/>
  </w:num>
  <w:num w:numId="23">
    <w:abstractNumId w:val="15"/>
  </w:num>
  <w:num w:numId="24">
    <w:abstractNumId w:val="27"/>
  </w:num>
  <w:num w:numId="25">
    <w:abstractNumId w:val="26"/>
  </w:num>
  <w:num w:numId="26">
    <w:abstractNumId w:val="12"/>
  </w:num>
  <w:num w:numId="27">
    <w:abstractNumId w:val="21"/>
  </w:num>
  <w:num w:numId="28">
    <w:abstractNumId w:val="31"/>
  </w:num>
  <w:num w:numId="29">
    <w:abstractNumId w:val="18"/>
  </w:num>
  <w:num w:numId="30">
    <w:abstractNumId w:val="8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5"/>
    <w:rsid w:val="00057F93"/>
    <w:rsid w:val="000C50F7"/>
    <w:rsid w:val="0036755B"/>
    <w:rsid w:val="003A3365"/>
    <w:rsid w:val="0047255F"/>
    <w:rsid w:val="004750DD"/>
    <w:rsid w:val="004A35EE"/>
    <w:rsid w:val="004C3491"/>
    <w:rsid w:val="00560A7F"/>
    <w:rsid w:val="0066097B"/>
    <w:rsid w:val="00740383"/>
    <w:rsid w:val="008111D6"/>
    <w:rsid w:val="00892ED8"/>
    <w:rsid w:val="008C6C48"/>
    <w:rsid w:val="00A363B5"/>
    <w:rsid w:val="00B7634A"/>
    <w:rsid w:val="00C6757D"/>
    <w:rsid w:val="00CB38D5"/>
    <w:rsid w:val="00DC0649"/>
    <w:rsid w:val="00EC584B"/>
    <w:rsid w:val="00EF0786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EDF9"/>
  <w15:chartTrackingRefBased/>
  <w15:docId w15:val="{C7047035-414E-4FCD-9E74-F648E247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link w:val="30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403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038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40383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740383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C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619C-C415-45D9-BCED-91412CB7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Microsoft Office User</cp:lastModifiedBy>
  <cp:revision>3</cp:revision>
  <dcterms:created xsi:type="dcterms:W3CDTF">2020-12-12T14:38:00Z</dcterms:created>
  <dcterms:modified xsi:type="dcterms:W3CDTF">2021-12-12T21:07:00Z</dcterms:modified>
</cp:coreProperties>
</file>